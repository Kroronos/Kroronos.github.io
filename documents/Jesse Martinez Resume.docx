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376" w:rsidRPr="001424F4" w:rsidRDefault="00CF1B0D" w:rsidP="00341695">
      <w:pPr>
        <w:spacing w:before="52" w:after="10"/>
        <w:ind w:right="122"/>
        <w:jc w:val="right"/>
        <w:rPr>
          <w:sz w:val="36"/>
          <w:szCs w:val="36"/>
        </w:rPr>
      </w:pPr>
      <w:r w:rsidRPr="001424F4">
        <w:rPr>
          <w:w w:val="129"/>
          <w:sz w:val="36"/>
          <w:szCs w:val="36"/>
        </w:rPr>
        <w:t>J</w:t>
      </w:r>
      <w:r w:rsidRPr="001424F4">
        <w:rPr>
          <w:spacing w:val="5"/>
          <w:w w:val="129"/>
          <w:sz w:val="36"/>
          <w:szCs w:val="36"/>
        </w:rPr>
        <w:t>e</w:t>
      </w:r>
      <w:r w:rsidRPr="001424F4">
        <w:rPr>
          <w:w w:val="129"/>
          <w:sz w:val="36"/>
          <w:szCs w:val="36"/>
        </w:rPr>
        <w:t>s</w:t>
      </w:r>
      <w:r w:rsidRPr="001424F4">
        <w:rPr>
          <w:spacing w:val="-5"/>
          <w:w w:val="129"/>
          <w:sz w:val="36"/>
          <w:szCs w:val="36"/>
        </w:rPr>
        <w:t>s</w:t>
      </w:r>
      <w:r w:rsidRPr="001424F4">
        <w:rPr>
          <w:w w:val="129"/>
          <w:sz w:val="36"/>
          <w:szCs w:val="36"/>
        </w:rPr>
        <w:t>e</w:t>
      </w:r>
      <w:r w:rsidRPr="001424F4">
        <w:rPr>
          <w:spacing w:val="9"/>
          <w:w w:val="129"/>
          <w:sz w:val="36"/>
          <w:szCs w:val="36"/>
        </w:rPr>
        <w:t xml:space="preserve"> </w:t>
      </w:r>
      <w:r w:rsidRPr="001424F4">
        <w:rPr>
          <w:w w:val="103"/>
          <w:sz w:val="36"/>
          <w:szCs w:val="36"/>
        </w:rPr>
        <w:t>M</w:t>
      </w:r>
      <w:r w:rsidRPr="001424F4">
        <w:rPr>
          <w:w w:val="130"/>
          <w:sz w:val="36"/>
          <w:szCs w:val="36"/>
        </w:rPr>
        <w:t>a</w:t>
      </w:r>
      <w:r w:rsidRPr="001424F4">
        <w:rPr>
          <w:w w:val="131"/>
          <w:sz w:val="36"/>
          <w:szCs w:val="36"/>
        </w:rPr>
        <w:t>r</w:t>
      </w:r>
      <w:r w:rsidRPr="001424F4">
        <w:rPr>
          <w:w w:val="136"/>
          <w:sz w:val="36"/>
          <w:szCs w:val="36"/>
        </w:rPr>
        <w:t>t</w:t>
      </w:r>
      <w:r w:rsidRPr="001424F4">
        <w:rPr>
          <w:w w:val="107"/>
          <w:sz w:val="36"/>
          <w:szCs w:val="36"/>
        </w:rPr>
        <w:t>i</w:t>
      </w:r>
      <w:r w:rsidRPr="001424F4">
        <w:rPr>
          <w:spacing w:val="-4"/>
          <w:w w:val="131"/>
          <w:sz w:val="36"/>
          <w:szCs w:val="36"/>
        </w:rPr>
        <w:t>n</w:t>
      </w:r>
      <w:r w:rsidRPr="001424F4">
        <w:rPr>
          <w:spacing w:val="4"/>
          <w:w w:val="117"/>
          <w:sz w:val="36"/>
          <w:szCs w:val="36"/>
        </w:rPr>
        <w:t>e</w:t>
      </w:r>
      <w:r w:rsidRPr="001424F4">
        <w:rPr>
          <w:w w:val="107"/>
          <w:sz w:val="36"/>
          <w:szCs w:val="36"/>
        </w:rPr>
        <w:t>z</w:t>
      </w:r>
    </w:p>
    <w:p w:rsidR="00A74376" w:rsidRPr="001424F4" w:rsidRDefault="00CF1B0D" w:rsidP="00341695">
      <w:pPr>
        <w:spacing w:after="10"/>
        <w:ind w:right="123"/>
        <w:jc w:val="right"/>
        <w:rPr>
          <w:spacing w:val="2"/>
          <w:w w:val="119"/>
          <w:sz w:val="18"/>
          <w:szCs w:val="18"/>
        </w:rPr>
      </w:pPr>
      <w:r w:rsidRPr="001424F4">
        <w:rPr>
          <w:spacing w:val="2"/>
          <w:w w:val="119"/>
          <w:sz w:val="18"/>
          <w:szCs w:val="18"/>
        </w:rPr>
        <w:t xml:space="preserve">539 West </w:t>
      </w:r>
      <w:r w:rsidR="00F60B78" w:rsidRPr="001424F4">
        <w:rPr>
          <w:spacing w:val="2"/>
          <w:w w:val="119"/>
          <w:sz w:val="18"/>
          <w:szCs w:val="18"/>
        </w:rPr>
        <w:t>49 Street</w:t>
      </w:r>
      <w:r w:rsidRPr="001424F4">
        <w:rPr>
          <w:spacing w:val="2"/>
          <w:w w:val="119"/>
          <w:sz w:val="18"/>
          <w:szCs w:val="18"/>
        </w:rPr>
        <w:t>, Miami Beach, FL 33140</w:t>
      </w:r>
    </w:p>
    <w:p w:rsidR="00A74376" w:rsidRPr="001424F4" w:rsidRDefault="00CF1B0D">
      <w:pPr>
        <w:spacing w:before="4"/>
        <w:ind w:right="119"/>
        <w:jc w:val="right"/>
        <w:rPr>
          <w:spacing w:val="2"/>
          <w:w w:val="119"/>
          <w:sz w:val="18"/>
          <w:szCs w:val="18"/>
        </w:rPr>
      </w:pPr>
      <w:r w:rsidRPr="001424F4">
        <w:rPr>
          <w:spacing w:val="2"/>
          <w:w w:val="119"/>
          <w:sz w:val="18"/>
          <w:szCs w:val="18"/>
        </w:rPr>
        <w:t>Phone: 305-781-6762</w:t>
      </w:r>
    </w:p>
    <w:p w:rsidR="00A74376" w:rsidRPr="001424F4" w:rsidRDefault="00F60B78">
      <w:pPr>
        <w:spacing w:before="4" w:line="200" w:lineRule="exact"/>
        <w:ind w:right="120"/>
        <w:jc w:val="right"/>
        <w:rPr>
          <w:spacing w:val="2"/>
          <w:w w:val="119"/>
          <w:sz w:val="18"/>
          <w:szCs w:val="18"/>
        </w:rPr>
      </w:pPr>
      <w:r w:rsidRPr="001424F4">
        <w:rPr>
          <w:spacing w:val="2"/>
          <w:w w:val="119"/>
          <w:sz w:val="18"/>
          <w:szCs w:val="18"/>
        </w:rPr>
        <w:t>kroronos@ufl.edu</w:t>
      </w:r>
    </w:p>
    <w:p w:rsidR="0078442E" w:rsidRPr="001424F4" w:rsidRDefault="0078442E" w:rsidP="0078442E">
      <w:pPr>
        <w:spacing w:before="4" w:line="200" w:lineRule="exact"/>
        <w:ind w:right="120"/>
        <w:jc w:val="right"/>
        <w:rPr>
          <w:spacing w:val="2"/>
          <w:w w:val="119"/>
          <w:sz w:val="18"/>
          <w:szCs w:val="18"/>
        </w:rPr>
      </w:pPr>
      <w:r w:rsidRPr="001424F4">
        <w:rPr>
          <w:spacing w:val="2"/>
          <w:w w:val="119"/>
          <w:sz w:val="18"/>
          <w:szCs w:val="18"/>
        </w:rPr>
        <w:t>https://github.com/Kroronos</w:t>
      </w:r>
    </w:p>
    <w:p w:rsidR="0078442E" w:rsidRPr="001424F4" w:rsidRDefault="0078442E" w:rsidP="0078442E">
      <w:pPr>
        <w:spacing w:before="4" w:line="200" w:lineRule="exact"/>
        <w:ind w:right="120"/>
        <w:jc w:val="right"/>
        <w:rPr>
          <w:spacing w:val="2"/>
          <w:w w:val="119"/>
          <w:sz w:val="18"/>
          <w:szCs w:val="18"/>
        </w:rPr>
      </w:pPr>
    </w:p>
    <w:p w:rsidR="00A74376" w:rsidRPr="001424F4" w:rsidRDefault="00A74376" w:rsidP="0078442E">
      <w:pPr>
        <w:spacing w:before="4" w:line="276" w:lineRule="auto"/>
        <w:rPr>
          <w:sz w:val="28"/>
          <w:szCs w:val="26"/>
        </w:rPr>
      </w:pPr>
    </w:p>
    <w:p w:rsidR="00A74376" w:rsidRPr="001424F4" w:rsidRDefault="00CF1B0D" w:rsidP="0078442E">
      <w:pPr>
        <w:spacing w:before="28"/>
        <w:ind w:left="100"/>
        <w:rPr>
          <w:b/>
          <w:sz w:val="28"/>
          <w:szCs w:val="24"/>
        </w:rPr>
      </w:pPr>
      <w:r w:rsidRPr="001424F4">
        <w:rPr>
          <w:b/>
          <w:w w:val="117"/>
          <w:sz w:val="28"/>
          <w:szCs w:val="24"/>
        </w:rPr>
        <w:t>E</w:t>
      </w:r>
      <w:r w:rsidRPr="001424F4">
        <w:rPr>
          <w:b/>
          <w:w w:val="127"/>
          <w:sz w:val="28"/>
          <w:szCs w:val="24"/>
        </w:rPr>
        <w:t>d</w:t>
      </w:r>
      <w:r w:rsidRPr="001424F4">
        <w:rPr>
          <w:b/>
          <w:w w:val="131"/>
          <w:sz w:val="28"/>
          <w:szCs w:val="24"/>
        </w:rPr>
        <w:t>u</w:t>
      </w:r>
      <w:r w:rsidRPr="001424F4">
        <w:rPr>
          <w:b/>
          <w:w w:val="130"/>
          <w:sz w:val="28"/>
          <w:szCs w:val="24"/>
        </w:rPr>
        <w:t>ca</w:t>
      </w:r>
      <w:r w:rsidRPr="001424F4">
        <w:rPr>
          <w:b/>
          <w:w w:val="165"/>
          <w:sz w:val="28"/>
          <w:szCs w:val="24"/>
        </w:rPr>
        <w:t>t</w:t>
      </w:r>
      <w:r w:rsidRPr="001424F4">
        <w:rPr>
          <w:b/>
          <w:w w:val="129"/>
          <w:sz w:val="28"/>
          <w:szCs w:val="24"/>
        </w:rPr>
        <w:t>i</w:t>
      </w:r>
      <w:r w:rsidRPr="001424F4">
        <w:rPr>
          <w:b/>
          <w:w w:val="123"/>
          <w:sz w:val="28"/>
          <w:szCs w:val="24"/>
        </w:rPr>
        <w:t>o</w:t>
      </w:r>
      <w:r w:rsidR="0078442E" w:rsidRPr="001424F4">
        <w:rPr>
          <w:b/>
          <w:w w:val="135"/>
          <w:sz w:val="28"/>
          <w:szCs w:val="24"/>
        </w:rPr>
        <w:t>n</w:t>
      </w:r>
    </w:p>
    <w:p w:rsidR="00A74376" w:rsidRPr="001424F4" w:rsidRDefault="00CF1B0D" w:rsidP="0078442E">
      <w:pPr>
        <w:ind w:left="100"/>
        <w:rPr>
          <w:sz w:val="18"/>
          <w:szCs w:val="18"/>
        </w:rPr>
      </w:pPr>
      <w:r w:rsidRPr="001424F4">
        <w:rPr>
          <w:spacing w:val="-2"/>
          <w:w w:val="102"/>
          <w:sz w:val="18"/>
          <w:szCs w:val="18"/>
        </w:rPr>
        <w:t>U</w:t>
      </w:r>
      <w:r w:rsidRPr="001424F4">
        <w:rPr>
          <w:spacing w:val="2"/>
          <w:w w:val="135"/>
          <w:sz w:val="18"/>
          <w:szCs w:val="18"/>
        </w:rPr>
        <w:t>n</w:t>
      </w:r>
      <w:r w:rsidRPr="001424F4">
        <w:rPr>
          <w:w w:val="129"/>
          <w:sz w:val="18"/>
          <w:szCs w:val="18"/>
        </w:rPr>
        <w:t>i</w:t>
      </w:r>
      <w:r w:rsidRPr="001424F4">
        <w:rPr>
          <w:w w:val="119"/>
          <w:sz w:val="18"/>
          <w:szCs w:val="18"/>
        </w:rPr>
        <w:t>v</w:t>
      </w:r>
      <w:r w:rsidRPr="001424F4">
        <w:rPr>
          <w:w w:val="130"/>
          <w:sz w:val="18"/>
          <w:szCs w:val="18"/>
        </w:rPr>
        <w:t>e</w:t>
      </w:r>
      <w:r w:rsidRPr="001424F4">
        <w:rPr>
          <w:spacing w:val="2"/>
          <w:w w:val="137"/>
          <w:sz w:val="18"/>
          <w:szCs w:val="18"/>
        </w:rPr>
        <w:t>r</w:t>
      </w:r>
      <w:r w:rsidRPr="001424F4">
        <w:rPr>
          <w:w w:val="133"/>
          <w:sz w:val="18"/>
          <w:szCs w:val="18"/>
        </w:rPr>
        <w:t>s</w:t>
      </w:r>
      <w:r w:rsidRPr="001424F4">
        <w:rPr>
          <w:w w:val="129"/>
          <w:sz w:val="18"/>
          <w:szCs w:val="18"/>
        </w:rPr>
        <w:t>i</w:t>
      </w:r>
      <w:r w:rsidRPr="001424F4">
        <w:rPr>
          <w:spacing w:val="2"/>
          <w:w w:val="165"/>
          <w:sz w:val="18"/>
          <w:szCs w:val="18"/>
        </w:rPr>
        <w:t>t</w:t>
      </w:r>
      <w:r w:rsidRPr="001424F4">
        <w:rPr>
          <w:w w:val="123"/>
          <w:sz w:val="18"/>
          <w:szCs w:val="18"/>
        </w:rPr>
        <w:t>y</w:t>
      </w:r>
      <w:r w:rsidRPr="001424F4">
        <w:rPr>
          <w:spacing w:val="16"/>
          <w:sz w:val="18"/>
          <w:szCs w:val="18"/>
        </w:rPr>
        <w:t xml:space="preserve"> </w:t>
      </w:r>
      <w:r w:rsidRPr="001424F4">
        <w:rPr>
          <w:spacing w:val="2"/>
          <w:sz w:val="18"/>
          <w:szCs w:val="18"/>
        </w:rPr>
        <w:t>o</w:t>
      </w:r>
      <w:r w:rsidRPr="001424F4">
        <w:rPr>
          <w:sz w:val="18"/>
          <w:szCs w:val="18"/>
        </w:rPr>
        <w:t>f</w:t>
      </w:r>
      <w:r w:rsidRPr="001424F4">
        <w:rPr>
          <w:spacing w:val="42"/>
          <w:sz w:val="18"/>
          <w:szCs w:val="18"/>
        </w:rPr>
        <w:t xml:space="preserve"> </w:t>
      </w:r>
      <w:r w:rsidRPr="001424F4">
        <w:rPr>
          <w:w w:val="126"/>
          <w:sz w:val="18"/>
          <w:szCs w:val="18"/>
        </w:rPr>
        <w:t>F</w:t>
      </w:r>
      <w:r w:rsidRPr="001424F4">
        <w:rPr>
          <w:spacing w:val="-3"/>
          <w:w w:val="126"/>
          <w:sz w:val="18"/>
          <w:szCs w:val="18"/>
        </w:rPr>
        <w:t>l</w:t>
      </w:r>
      <w:r w:rsidRPr="001424F4">
        <w:rPr>
          <w:spacing w:val="3"/>
          <w:w w:val="126"/>
          <w:sz w:val="18"/>
          <w:szCs w:val="18"/>
        </w:rPr>
        <w:t>o</w:t>
      </w:r>
      <w:r w:rsidRPr="001424F4">
        <w:rPr>
          <w:w w:val="126"/>
          <w:sz w:val="18"/>
          <w:szCs w:val="18"/>
        </w:rPr>
        <w:t>rida</w:t>
      </w:r>
      <w:r w:rsidRPr="001424F4">
        <w:rPr>
          <w:spacing w:val="11"/>
          <w:w w:val="126"/>
          <w:sz w:val="18"/>
          <w:szCs w:val="18"/>
        </w:rPr>
        <w:t xml:space="preserve"> </w:t>
      </w:r>
      <w:r w:rsidRPr="001424F4">
        <w:rPr>
          <w:spacing w:val="-2"/>
          <w:w w:val="89"/>
          <w:sz w:val="18"/>
          <w:szCs w:val="18"/>
        </w:rPr>
        <w:t>(</w:t>
      </w:r>
      <w:r w:rsidRPr="001424F4">
        <w:rPr>
          <w:spacing w:val="2"/>
          <w:w w:val="123"/>
          <w:sz w:val="18"/>
          <w:szCs w:val="18"/>
        </w:rPr>
        <w:t>2</w:t>
      </w:r>
      <w:r w:rsidRPr="001424F4">
        <w:rPr>
          <w:w w:val="123"/>
          <w:sz w:val="18"/>
          <w:szCs w:val="18"/>
        </w:rPr>
        <w:t>0</w:t>
      </w:r>
      <w:r w:rsidRPr="001424F4">
        <w:rPr>
          <w:spacing w:val="-2"/>
          <w:w w:val="123"/>
          <w:sz w:val="18"/>
          <w:szCs w:val="18"/>
        </w:rPr>
        <w:t>1</w:t>
      </w:r>
      <w:r w:rsidRPr="001424F4">
        <w:rPr>
          <w:spacing w:val="2"/>
          <w:w w:val="123"/>
          <w:sz w:val="18"/>
          <w:szCs w:val="18"/>
        </w:rPr>
        <w:t>6</w:t>
      </w:r>
      <w:r w:rsidRPr="001424F4">
        <w:rPr>
          <w:w w:val="119"/>
          <w:sz w:val="18"/>
          <w:szCs w:val="18"/>
        </w:rPr>
        <w:t>-</w:t>
      </w:r>
      <w:r w:rsidRPr="001424F4">
        <w:rPr>
          <w:sz w:val="18"/>
          <w:szCs w:val="18"/>
        </w:rPr>
        <w:t xml:space="preserve">  </w:t>
      </w:r>
      <w:r w:rsidRPr="001424F4">
        <w:rPr>
          <w:spacing w:val="-20"/>
          <w:sz w:val="18"/>
          <w:szCs w:val="18"/>
        </w:rPr>
        <w:t xml:space="preserve"> </w:t>
      </w:r>
      <w:r w:rsidRPr="001424F4">
        <w:rPr>
          <w:spacing w:val="2"/>
          <w:w w:val="111"/>
          <w:sz w:val="18"/>
          <w:szCs w:val="18"/>
        </w:rPr>
        <w:t>P</w:t>
      </w:r>
      <w:r w:rsidRPr="001424F4">
        <w:rPr>
          <w:w w:val="131"/>
          <w:sz w:val="18"/>
          <w:szCs w:val="18"/>
        </w:rPr>
        <w:t>r</w:t>
      </w:r>
      <w:r w:rsidRPr="001424F4">
        <w:rPr>
          <w:w w:val="117"/>
          <w:sz w:val="18"/>
          <w:szCs w:val="18"/>
        </w:rPr>
        <w:t>e</w:t>
      </w:r>
      <w:r w:rsidRPr="001424F4">
        <w:rPr>
          <w:w w:val="133"/>
          <w:sz w:val="18"/>
          <w:szCs w:val="18"/>
        </w:rPr>
        <w:t>s</w:t>
      </w:r>
      <w:r w:rsidRPr="001424F4">
        <w:rPr>
          <w:w w:val="117"/>
          <w:sz w:val="18"/>
          <w:szCs w:val="18"/>
        </w:rPr>
        <w:t>e</w:t>
      </w:r>
      <w:r w:rsidRPr="001424F4">
        <w:rPr>
          <w:w w:val="131"/>
          <w:sz w:val="18"/>
          <w:szCs w:val="18"/>
        </w:rPr>
        <w:t>n</w:t>
      </w:r>
      <w:r w:rsidRPr="001424F4">
        <w:rPr>
          <w:w w:val="136"/>
          <w:sz w:val="18"/>
          <w:szCs w:val="18"/>
        </w:rPr>
        <w:t>t</w:t>
      </w:r>
      <w:r w:rsidRPr="001424F4">
        <w:rPr>
          <w:w w:val="89"/>
          <w:sz w:val="18"/>
          <w:szCs w:val="18"/>
        </w:rPr>
        <w:t>)</w:t>
      </w:r>
    </w:p>
    <w:p w:rsidR="00FE7C30" w:rsidRPr="001424F4" w:rsidRDefault="00B31157" w:rsidP="00341695">
      <w:pPr>
        <w:spacing w:line="200" w:lineRule="exact"/>
        <w:ind w:left="100"/>
      </w:pPr>
      <w:r w:rsidRPr="001424F4">
        <w:rPr>
          <w:color w:val="858585"/>
          <w:w w:val="67"/>
        </w:rPr>
        <w:t>►</w:t>
      </w:r>
      <w:r w:rsidR="00CF1B0D" w:rsidRPr="001424F4">
        <w:rPr>
          <w:color w:val="858585"/>
          <w:w w:val="67"/>
        </w:rPr>
        <w:t xml:space="preserve">     </w:t>
      </w:r>
      <w:r w:rsidR="00CD0CE2" w:rsidRPr="001424F4">
        <w:rPr>
          <w:color w:val="000000"/>
        </w:rPr>
        <w:t xml:space="preserve">Bachelors of Science </w:t>
      </w:r>
      <w:r w:rsidR="00CD1394" w:rsidRPr="001424F4">
        <w:rPr>
          <w:color w:val="000000"/>
        </w:rPr>
        <w:t>in</w:t>
      </w:r>
      <w:r w:rsidR="00CD0CE2" w:rsidRPr="001424F4">
        <w:rPr>
          <w:color w:val="000000"/>
        </w:rPr>
        <w:t xml:space="preserve"> Computer Science </w:t>
      </w:r>
      <w:r w:rsidR="00CD1394" w:rsidRPr="001424F4">
        <w:rPr>
          <w:color w:val="000000"/>
        </w:rPr>
        <w:t>(2020) – College of Engineering, Honors Program</w:t>
      </w:r>
    </w:p>
    <w:p w:rsidR="00A74376" w:rsidRPr="001424F4" w:rsidRDefault="00FE7C30" w:rsidP="00341695">
      <w:pPr>
        <w:spacing w:line="200" w:lineRule="exact"/>
        <w:ind w:left="100"/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000000"/>
          <w:w w:val="92"/>
        </w:rPr>
        <w:t>GPA: 3.</w:t>
      </w:r>
      <w:r w:rsidR="009C1927">
        <w:rPr>
          <w:color w:val="000000"/>
          <w:w w:val="92"/>
        </w:rPr>
        <w:t>56</w:t>
      </w:r>
    </w:p>
    <w:p w:rsidR="00341695" w:rsidRPr="001424F4" w:rsidRDefault="00341695" w:rsidP="00341695">
      <w:pPr>
        <w:spacing w:line="200" w:lineRule="exact"/>
        <w:ind w:left="100"/>
        <w:rPr>
          <w:color w:val="000000"/>
        </w:rPr>
      </w:pPr>
    </w:p>
    <w:p w:rsidR="00A74376" w:rsidRPr="001424F4" w:rsidRDefault="00CF1B0D">
      <w:pPr>
        <w:ind w:left="100"/>
        <w:rPr>
          <w:sz w:val="18"/>
          <w:szCs w:val="18"/>
        </w:rPr>
      </w:pPr>
      <w:r w:rsidRPr="001424F4">
        <w:rPr>
          <w:spacing w:val="2"/>
          <w:w w:val="123"/>
          <w:sz w:val="18"/>
          <w:szCs w:val="18"/>
        </w:rPr>
        <w:t>M</w:t>
      </w:r>
      <w:r w:rsidRPr="001424F4">
        <w:rPr>
          <w:w w:val="123"/>
          <w:sz w:val="18"/>
          <w:szCs w:val="18"/>
        </w:rPr>
        <w:t>i</w:t>
      </w:r>
      <w:r w:rsidRPr="001424F4">
        <w:rPr>
          <w:spacing w:val="2"/>
          <w:w w:val="123"/>
          <w:sz w:val="18"/>
          <w:szCs w:val="18"/>
        </w:rPr>
        <w:t>a</w:t>
      </w:r>
      <w:r w:rsidRPr="001424F4">
        <w:rPr>
          <w:w w:val="123"/>
          <w:sz w:val="18"/>
          <w:szCs w:val="18"/>
        </w:rPr>
        <w:t>mi</w:t>
      </w:r>
      <w:r w:rsidRPr="001424F4">
        <w:rPr>
          <w:spacing w:val="-8"/>
          <w:w w:val="123"/>
          <w:sz w:val="18"/>
          <w:szCs w:val="18"/>
        </w:rPr>
        <w:t xml:space="preserve"> </w:t>
      </w:r>
      <w:r w:rsidRPr="001424F4">
        <w:rPr>
          <w:w w:val="123"/>
          <w:sz w:val="18"/>
          <w:szCs w:val="18"/>
        </w:rPr>
        <w:t>B</w:t>
      </w:r>
      <w:r w:rsidRPr="001424F4">
        <w:rPr>
          <w:spacing w:val="2"/>
          <w:w w:val="123"/>
          <w:sz w:val="18"/>
          <w:szCs w:val="18"/>
        </w:rPr>
        <w:t>e</w:t>
      </w:r>
      <w:r w:rsidRPr="001424F4">
        <w:rPr>
          <w:spacing w:val="-2"/>
          <w:w w:val="123"/>
          <w:sz w:val="18"/>
          <w:szCs w:val="18"/>
        </w:rPr>
        <w:t>a</w:t>
      </w:r>
      <w:r w:rsidRPr="001424F4">
        <w:rPr>
          <w:spacing w:val="2"/>
          <w:w w:val="123"/>
          <w:sz w:val="18"/>
          <w:szCs w:val="18"/>
        </w:rPr>
        <w:t>c</w:t>
      </w:r>
      <w:r w:rsidRPr="001424F4">
        <w:rPr>
          <w:w w:val="123"/>
          <w:sz w:val="18"/>
          <w:szCs w:val="18"/>
        </w:rPr>
        <w:t>h</w:t>
      </w:r>
      <w:r w:rsidRPr="001424F4">
        <w:rPr>
          <w:spacing w:val="12"/>
          <w:w w:val="123"/>
          <w:sz w:val="18"/>
          <w:szCs w:val="18"/>
        </w:rPr>
        <w:t xml:space="preserve"> </w:t>
      </w:r>
      <w:r w:rsidRPr="001424F4">
        <w:rPr>
          <w:spacing w:val="2"/>
          <w:w w:val="123"/>
          <w:sz w:val="18"/>
          <w:szCs w:val="18"/>
        </w:rPr>
        <w:t>Se</w:t>
      </w:r>
      <w:r w:rsidRPr="001424F4">
        <w:rPr>
          <w:w w:val="123"/>
          <w:sz w:val="18"/>
          <w:szCs w:val="18"/>
        </w:rPr>
        <w:t>n</w:t>
      </w:r>
      <w:r w:rsidRPr="001424F4">
        <w:rPr>
          <w:spacing w:val="-2"/>
          <w:w w:val="123"/>
          <w:sz w:val="18"/>
          <w:szCs w:val="18"/>
        </w:rPr>
        <w:t>i</w:t>
      </w:r>
      <w:r w:rsidRPr="001424F4">
        <w:rPr>
          <w:w w:val="123"/>
          <w:sz w:val="18"/>
          <w:szCs w:val="18"/>
        </w:rPr>
        <w:t>or</w:t>
      </w:r>
      <w:r w:rsidRPr="001424F4">
        <w:rPr>
          <w:spacing w:val="28"/>
          <w:w w:val="123"/>
          <w:sz w:val="18"/>
          <w:szCs w:val="18"/>
        </w:rPr>
        <w:t xml:space="preserve"> </w:t>
      </w:r>
      <w:r w:rsidRPr="001424F4">
        <w:rPr>
          <w:w w:val="123"/>
          <w:sz w:val="18"/>
          <w:szCs w:val="18"/>
        </w:rPr>
        <w:t>Hi</w:t>
      </w:r>
      <w:r w:rsidRPr="001424F4">
        <w:rPr>
          <w:spacing w:val="2"/>
          <w:w w:val="123"/>
          <w:sz w:val="18"/>
          <w:szCs w:val="18"/>
        </w:rPr>
        <w:t>g</w:t>
      </w:r>
      <w:r w:rsidRPr="001424F4">
        <w:rPr>
          <w:w w:val="123"/>
          <w:sz w:val="18"/>
          <w:szCs w:val="18"/>
        </w:rPr>
        <w:t>h</w:t>
      </w:r>
      <w:r w:rsidRPr="001424F4">
        <w:rPr>
          <w:spacing w:val="-3"/>
          <w:w w:val="123"/>
          <w:sz w:val="18"/>
          <w:szCs w:val="18"/>
        </w:rPr>
        <w:t xml:space="preserve"> </w:t>
      </w:r>
      <w:r w:rsidRPr="001424F4">
        <w:rPr>
          <w:spacing w:val="2"/>
          <w:w w:val="123"/>
          <w:sz w:val="18"/>
          <w:szCs w:val="18"/>
        </w:rPr>
        <w:t>Sc</w:t>
      </w:r>
      <w:r w:rsidRPr="001424F4">
        <w:rPr>
          <w:w w:val="123"/>
          <w:sz w:val="18"/>
          <w:szCs w:val="18"/>
        </w:rPr>
        <w:t>h</w:t>
      </w:r>
      <w:r w:rsidRPr="001424F4">
        <w:rPr>
          <w:spacing w:val="-2"/>
          <w:w w:val="123"/>
          <w:sz w:val="18"/>
          <w:szCs w:val="18"/>
        </w:rPr>
        <w:t>o</w:t>
      </w:r>
      <w:r w:rsidRPr="001424F4">
        <w:rPr>
          <w:spacing w:val="2"/>
          <w:w w:val="123"/>
          <w:sz w:val="18"/>
          <w:szCs w:val="18"/>
        </w:rPr>
        <w:t>o</w:t>
      </w:r>
      <w:r w:rsidRPr="001424F4">
        <w:rPr>
          <w:w w:val="123"/>
          <w:sz w:val="18"/>
          <w:szCs w:val="18"/>
        </w:rPr>
        <w:t>l</w:t>
      </w:r>
      <w:r w:rsidRPr="001424F4">
        <w:rPr>
          <w:spacing w:val="14"/>
          <w:w w:val="123"/>
          <w:sz w:val="18"/>
          <w:szCs w:val="18"/>
        </w:rPr>
        <w:t xml:space="preserve"> </w:t>
      </w:r>
      <w:r w:rsidRPr="001424F4">
        <w:rPr>
          <w:spacing w:val="-2"/>
          <w:w w:val="89"/>
          <w:sz w:val="18"/>
          <w:szCs w:val="18"/>
        </w:rPr>
        <w:t>(</w:t>
      </w:r>
      <w:r w:rsidRPr="001424F4">
        <w:rPr>
          <w:spacing w:val="2"/>
          <w:w w:val="123"/>
          <w:sz w:val="18"/>
          <w:szCs w:val="18"/>
        </w:rPr>
        <w:t>20</w:t>
      </w:r>
      <w:r w:rsidRPr="001424F4">
        <w:rPr>
          <w:spacing w:val="-2"/>
          <w:w w:val="123"/>
          <w:sz w:val="18"/>
          <w:szCs w:val="18"/>
        </w:rPr>
        <w:t>1</w:t>
      </w:r>
      <w:r w:rsidRPr="001424F4">
        <w:rPr>
          <w:w w:val="123"/>
          <w:sz w:val="18"/>
          <w:szCs w:val="18"/>
        </w:rPr>
        <w:t>2</w:t>
      </w:r>
      <w:r w:rsidRPr="001424F4">
        <w:rPr>
          <w:spacing w:val="14"/>
          <w:sz w:val="18"/>
          <w:szCs w:val="18"/>
        </w:rPr>
        <w:t xml:space="preserve"> </w:t>
      </w:r>
      <w:r w:rsidRPr="001424F4">
        <w:rPr>
          <w:sz w:val="18"/>
          <w:szCs w:val="18"/>
        </w:rPr>
        <w:t>-</w:t>
      </w:r>
      <w:r w:rsidRPr="001424F4">
        <w:rPr>
          <w:spacing w:val="24"/>
          <w:sz w:val="18"/>
          <w:szCs w:val="18"/>
        </w:rPr>
        <w:t xml:space="preserve"> </w:t>
      </w:r>
      <w:r w:rsidRPr="001424F4">
        <w:rPr>
          <w:w w:val="123"/>
          <w:sz w:val="18"/>
          <w:szCs w:val="18"/>
        </w:rPr>
        <w:t>2016</w:t>
      </w:r>
      <w:r w:rsidRPr="001424F4">
        <w:rPr>
          <w:w w:val="89"/>
          <w:sz w:val="18"/>
          <w:szCs w:val="18"/>
        </w:rPr>
        <w:t>)</w:t>
      </w:r>
    </w:p>
    <w:p w:rsidR="00F503EA" w:rsidRPr="001424F4" w:rsidRDefault="00B31157" w:rsidP="00F916F9">
      <w:pPr>
        <w:spacing w:line="200" w:lineRule="exact"/>
        <w:ind w:left="100"/>
        <w:rPr>
          <w:color w:val="858585"/>
          <w:spacing w:val="20"/>
          <w:w w:val="67"/>
        </w:rPr>
      </w:pPr>
      <w:r w:rsidRPr="001424F4">
        <w:rPr>
          <w:color w:val="858585"/>
          <w:w w:val="67"/>
        </w:rPr>
        <w:t>►</w:t>
      </w:r>
      <w:r w:rsidR="00CF1B0D" w:rsidRPr="001424F4">
        <w:rPr>
          <w:color w:val="858585"/>
          <w:w w:val="67"/>
        </w:rPr>
        <w:t xml:space="preserve">     </w:t>
      </w:r>
      <w:r w:rsidR="00341695" w:rsidRPr="001424F4">
        <w:rPr>
          <w:color w:val="000000"/>
          <w:spacing w:val="2"/>
        </w:rPr>
        <w:t xml:space="preserve">Superintendent’s Diploma of </w:t>
      </w:r>
      <w:r w:rsidR="00F916F9" w:rsidRPr="001424F4">
        <w:rPr>
          <w:color w:val="000000"/>
          <w:spacing w:val="2"/>
        </w:rPr>
        <w:t xml:space="preserve">Distinction, Scholar Designation, </w:t>
      </w:r>
      <w:r w:rsidR="00CF1B0D" w:rsidRPr="001424F4">
        <w:rPr>
          <w:color w:val="000000"/>
          <w:w w:val="74"/>
        </w:rPr>
        <w:t>I</w:t>
      </w:r>
      <w:r w:rsidR="00CF1B0D" w:rsidRPr="001424F4">
        <w:rPr>
          <w:color w:val="000000"/>
          <w:spacing w:val="2"/>
          <w:w w:val="99"/>
        </w:rPr>
        <w:t>n</w:t>
      </w:r>
      <w:r w:rsidR="00CF1B0D" w:rsidRPr="001424F4">
        <w:rPr>
          <w:color w:val="000000"/>
          <w:spacing w:val="1"/>
          <w:w w:val="119"/>
        </w:rPr>
        <w:t>t</w:t>
      </w:r>
      <w:r w:rsidR="00CF1B0D" w:rsidRPr="001424F4">
        <w:rPr>
          <w:color w:val="000000"/>
          <w:w w:val="107"/>
        </w:rPr>
        <w:t>e</w:t>
      </w:r>
      <w:r w:rsidR="00CF1B0D" w:rsidRPr="001424F4">
        <w:rPr>
          <w:color w:val="000000"/>
          <w:w w:val="117"/>
        </w:rPr>
        <w:t>r</w:t>
      </w:r>
      <w:r w:rsidR="00CF1B0D" w:rsidRPr="001424F4">
        <w:rPr>
          <w:color w:val="000000"/>
          <w:spacing w:val="2"/>
          <w:w w:val="99"/>
        </w:rPr>
        <w:t>n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spacing w:val="1"/>
          <w:w w:val="119"/>
        </w:rPr>
        <w:t>t</w:t>
      </w:r>
      <w:r w:rsidR="00CF1B0D" w:rsidRPr="001424F4">
        <w:rPr>
          <w:color w:val="000000"/>
          <w:w w:val="78"/>
        </w:rPr>
        <w:t>i</w:t>
      </w:r>
      <w:r w:rsidR="00CF1B0D" w:rsidRPr="001424F4">
        <w:rPr>
          <w:color w:val="000000"/>
          <w:w w:val="109"/>
        </w:rPr>
        <w:t>o</w:t>
      </w:r>
      <w:r w:rsidR="00CF1B0D" w:rsidRPr="001424F4">
        <w:rPr>
          <w:color w:val="000000"/>
          <w:spacing w:val="2"/>
          <w:w w:val="99"/>
        </w:rPr>
        <w:t>n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w w:val="78"/>
        </w:rPr>
        <w:t>l</w:t>
      </w:r>
      <w:r w:rsidR="00CF1B0D" w:rsidRPr="001424F4">
        <w:rPr>
          <w:color w:val="000000"/>
          <w:spacing w:val="4"/>
        </w:rPr>
        <w:t xml:space="preserve"> </w:t>
      </w:r>
      <w:r w:rsidR="00CF1B0D" w:rsidRPr="001424F4">
        <w:rPr>
          <w:color w:val="000000"/>
          <w:spacing w:val="2"/>
          <w:w w:val="83"/>
        </w:rPr>
        <w:t>B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spacing w:val="3"/>
          <w:w w:val="98"/>
        </w:rPr>
        <w:t>c</w:t>
      </w:r>
      <w:r w:rsidR="00CF1B0D" w:rsidRPr="001424F4">
        <w:rPr>
          <w:color w:val="000000"/>
          <w:w w:val="98"/>
        </w:rPr>
        <w:t>c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spacing w:val="2"/>
          <w:w w:val="78"/>
        </w:rPr>
        <w:t>l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spacing w:val="2"/>
          <w:w w:val="99"/>
        </w:rPr>
        <w:t>u</w:t>
      </w:r>
      <w:r w:rsidR="00CF1B0D" w:rsidRPr="001424F4">
        <w:rPr>
          <w:color w:val="000000"/>
          <w:w w:val="117"/>
        </w:rPr>
        <w:t>r</w:t>
      </w:r>
      <w:r w:rsidR="00CF1B0D" w:rsidRPr="001424F4">
        <w:rPr>
          <w:color w:val="000000"/>
          <w:w w:val="107"/>
        </w:rPr>
        <w:t>e</w:t>
      </w:r>
      <w:r w:rsidR="00CF1B0D" w:rsidRPr="001424F4">
        <w:rPr>
          <w:color w:val="000000"/>
          <w:w w:val="95"/>
        </w:rPr>
        <w:t>a</w:t>
      </w:r>
      <w:r w:rsidR="00CF1B0D" w:rsidRPr="001424F4">
        <w:rPr>
          <w:color w:val="000000"/>
          <w:spacing w:val="1"/>
          <w:w w:val="119"/>
        </w:rPr>
        <w:t>t</w:t>
      </w:r>
      <w:r w:rsidR="00CF1B0D" w:rsidRPr="001424F4">
        <w:rPr>
          <w:color w:val="000000"/>
          <w:w w:val="107"/>
        </w:rPr>
        <w:t>e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  <w:spacing w:val="-2"/>
        </w:rPr>
        <w:t>P</w:t>
      </w:r>
      <w:r w:rsidR="00CF1B0D" w:rsidRPr="001424F4">
        <w:rPr>
          <w:color w:val="000000"/>
          <w:spacing w:val="5"/>
        </w:rPr>
        <w:t>r</w:t>
      </w:r>
      <w:r w:rsidR="00CF1B0D" w:rsidRPr="001424F4">
        <w:rPr>
          <w:color w:val="000000"/>
        </w:rPr>
        <w:t>o</w:t>
      </w:r>
      <w:r w:rsidR="00CF1B0D" w:rsidRPr="001424F4">
        <w:rPr>
          <w:color w:val="000000"/>
          <w:spacing w:val="-1"/>
        </w:rPr>
        <w:t>g</w:t>
      </w:r>
      <w:r w:rsidR="00CF1B0D" w:rsidRPr="001424F4">
        <w:rPr>
          <w:color w:val="000000"/>
        </w:rPr>
        <w:t>r</w:t>
      </w:r>
      <w:r w:rsidR="00CF1B0D" w:rsidRPr="001424F4">
        <w:rPr>
          <w:color w:val="000000"/>
          <w:spacing w:val="-1"/>
        </w:rPr>
        <w:t>a</w:t>
      </w:r>
      <w:r w:rsidR="00CF1B0D" w:rsidRPr="001424F4">
        <w:rPr>
          <w:color w:val="000000"/>
        </w:rPr>
        <w:t>m</w:t>
      </w:r>
    </w:p>
    <w:p w:rsidR="00561AB1" w:rsidRPr="001424F4" w:rsidRDefault="00561AB1" w:rsidP="00561AB1"/>
    <w:p w:rsidR="00F503EA" w:rsidRPr="001424F4" w:rsidRDefault="00F503EA" w:rsidP="00F503EA">
      <w:pPr>
        <w:ind w:left="100"/>
        <w:rPr>
          <w:b/>
          <w:sz w:val="28"/>
          <w:szCs w:val="24"/>
        </w:rPr>
      </w:pPr>
      <w:r w:rsidRPr="001424F4">
        <w:rPr>
          <w:b/>
          <w:w w:val="118"/>
          <w:sz w:val="28"/>
          <w:szCs w:val="24"/>
        </w:rPr>
        <w:t>S</w:t>
      </w:r>
      <w:r w:rsidRPr="001424F4">
        <w:rPr>
          <w:b/>
          <w:w w:val="131"/>
          <w:sz w:val="28"/>
          <w:szCs w:val="24"/>
        </w:rPr>
        <w:t>k</w:t>
      </w:r>
      <w:r w:rsidRPr="001424F4">
        <w:rPr>
          <w:b/>
          <w:w w:val="129"/>
          <w:sz w:val="28"/>
          <w:szCs w:val="24"/>
        </w:rPr>
        <w:t>i</w:t>
      </w:r>
      <w:r w:rsidRPr="001424F4">
        <w:rPr>
          <w:b/>
          <w:w w:val="122"/>
          <w:sz w:val="28"/>
          <w:szCs w:val="24"/>
        </w:rPr>
        <w:t>ll</w:t>
      </w:r>
      <w:r w:rsidRPr="001424F4">
        <w:rPr>
          <w:b/>
          <w:w w:val="133"/>
          <w:sz w:val="28"/>
          <w:szCs w:val="24"/>
        </w:rPr>
        <w:t>s</w:t>
      </w:r>
    </w:p>
    <w:p w:rsidR="00F503EA" w:rsidRPr="001424F4" w:rsidRDefault="00F503EA" w:rsidP="00F503EA">
      <w:pPr>
        <w:spacing w:before="10"/>
        <w:ind w:left="100"/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858585"/>
          <w:spacing w:val="20"/>
          <w:w w:val="67"/>
        </w:rPr>
        <w:t xml:space="preserve"> </w:t>
      </w:r>
      <w:r w:rsidR="0089721E" w:rsidRPr="001424F4">
        <w:rPr>
          <w:color w:val="000000"/>
          <w:w w:val="97"/>
        </w:rPr>
        <w:t>C</w:t>
      </w:r>
      <w:r w:rsidR="0059605A">
        <w:rPr>
          <w:color w:val="000000"/>
          <w:w w:val="97"/>
        </w:rPr>
        <w:t>, C</w:t>
      </w:r>
      <w:r w:rsidR="0089721E" w:rsidRPr="001424F4">
        <w:rPr>
          <w:color w:val="000000"/>
          <w:w w:val="97"/>
        </w:rPr>
        <w:t>++, Java</w:t>
      </w:r>
      <w:r w:rsidR="0059605A">
        <w:rPr>
          <w:color w:val="000000"/>
          <w:w w:val="97"/>
        </w:rPr>
        <w:t>, Python</w:t>
      </w:r>
      <w:r w:rsidR="00443BE8">
        <w:rPr>
          <w:color w:val="000000"/>
          <w:w w:val="97"/>
        </w:rPr>
        <w:t>, Matlab</w:t>
      </w:r>
    </w:p>
    <w:p w:rsidR="00F503EA" w:rsidRPr="001424F4" w:rsidRDefault="00F503EA" w:rsidP="00F503EA">
      <w:pPr>
        <w:spacing w:before="10"/>
        <w:ind w:left="100"/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858585"/>
          <w:spacing w:val="20"/>
          <w:w w:val="67"/>
        </w:rPr>
        <w:t xml:space="preserve"> </w:t>
      </w:r>
      <w:r w:rsidRPr="001424F4">
        <w:rPr>
          <w:color w:val="000000"/>
          <w:w w:val="87"/>
        </w:rPr>
        <w:t>M</w:t>
      </w:r>
      <w:r w:rsidRPr="001424F4">
        <w:rPr>
          <w:color w:val="000000"/>
          <w:w w:val="78"/>
        </w:rPr>
        <w:t>i</w:t>
      </w:r>
      <w:r w:rsidRPr="001424F4">
        <w:rPr>
          <w:color w:val="000000"/>
          <w:spacing w:val="-1"/>
          <w:w w:val="98"/>
        </w:rPr>
        <w:t>c</w:t>
      </w:r>
      <w:r w:rsidRPr="001424F4">
        <w:rPr>
          <w:color w:val="000000"/>
          <w:w w:val="117"/>
        </w:rPr>
        <w:t>r</w:t>
      </w:r>
      <w:r w:rsidRPr="001424F4">
        <w:rPr>
          <w:color w:val="000000"/>
          <w:spacing w:val="2"/>
          <w:w w:val="109"/>
        </w:rPr>
        <w:t>o</w:t>
      </w:r>
      <w:r w:rsidRPr="001424F4">
        <w:rPr>
          <w:color w:val="000000"/>
          <w:w w:val="98"/>
        </w:rPr>
        <w:t>s</w:t>
      </w:r>
      <w:r w:rsidRPr="001424F4">
        <w:rPr>
          <w:color w:val="000000"/>
          <w:spacing w:val="2"/>
          <w:w w:val="109"/>
        </w:rPr>
        <w:t>o</w:t>
      </w:r>
      <w:r w:rsidRPr="001424F4">
        <w:rPr>
          <w:color w:val="000000"/>
          <w:w w:val="74"/>
        </w:rPr>
        <w:t>f</w:t>
      </w:r>
      <w:r w:rsidRPr="001424F4">
        <w:rPr>
          <w:color w:val="000000"/>
          <w:w w:val="119"/>
        </w:rPr>
        <w:t>t</w:t>
      </w:r>
      <w:r w:rsidRPr="001424F4">
        <w:rPr>
          <w:color w:val="000000"/>
          <w:spacing w:val="7"/>
        </w:rPr>
        <w:t xml:space="preserve"> </w:t>
      </w:r>
      <w:r w:rsidRPr="001424F4">
        <w:rPr>
          <w:color w:val="000000"/>
          <w:w w:val="113"/>
        </w:rPr>
        <w:t>O</w:t>
      </w:r>
      <w:r w:rsidRPr="001424F4">
        <w:rPr>
          <w:color w:val="000000"/>
          <w:w w:val="74"/>
        </w:rPr>
        <w:t>ff</w:t>
      </w:r>
      <w:r w:rsidRPr="001424F4">
        <w:rPr>
          <w:color w:val="000000"/>
          <w:spacing w:val="2"/>
          <w:w w:val="78"/>
        </w:rPr>
        <w:t>i</w:t>
      </w:r>
      <w:r w:rsidRPr="001424F4">
        <w:rPr>
          <w:color w:val="000000"/>
          <w:spacing w:val="-1"/>
          <w:w w:val="98"/>
        </w:rPr>
        <w:t>c</w:t>
      </w:r>
      <w:r w:rsidRPr="001424F4">
        <w:rPr>
          <w:color w:val="000000"/>
          <w:w w:val="107"/>
        </w:rPr>
        <w:t>e</w:t>
      </w:r>
      <w:r w:rsidRPr="001424F4">
        <w:rPr>
          <w:color w:val="000000"/>
          <w:spacing w:val="6"/>
        </w:rPr>
        <w:t xml:space="preserve"> </w:t>
      </w:r>
      <w:r w:rsidRPr="001424F4">
        <w:rPr>
          <w:color w:val="000000"/>
          <w:spacing w:val="2"/>
          <w:w w:val="105"/>
        </w:rPr>
        <w:t>C</w:t>
      </w:r>
      <w:r w:rsidRPr="001424F4">
        <w:rPr>
          <w:color w:val="000000"/>
          <w:w w:val="107"/>
        </w:rPr>
        <w:t>e</w:t>
      </w:r>
      <w:r w:rsidRPr="001424F4">
        <w:rPr>
          <w:color w:val="000000"/>
          <w:w w:val="117"/>
        </w:rPr>
        <w:t>r</w:t>
      </w:r>
      <w:r w:rsidRPr="001424F4">
        <w:rPr>
          <w:color w:val="000000"/>
          <w:spacing w:val="1"/>
          <w:w w:val="119"/>
        </w:rPr>
        <w:t>t</w:t>
      </w:r>
      <w:r w:rsidRPr="001424F4">
        <w:rPr>
          <w:color w:val="000000"/>
          <w:w w:val="78"/>
        </w:rPr>
        <w:t>i</w:t>
      </w:r>
      <w:r w:rsidRPr="001424F4">
        <w:rPr>
          <w:color w:val="000000"/>
          <w:w w:val="74"/>
        </w:rPr>
        <w:t>f</w:t>
      </w:r>
      <w:r w:rsidRPr="001424F4">
        <w:rPr>
          <w:color w:val="000000"/>
          <w:w w:val="78"/>
        </w:rPr>
        <w:t>i</w:t>
      </w:r>
      <w:r w:rsidRPr="001424F4">
        <w:rPr>
          <w:color w:val="000000"/>
          <w:w w:val="107"/>
        </w:rPr>
        <w:t>e</w:t>
      </w:r>
      <w:r w:rsidRPr="001424F4">
        <w:rPr>
          <w:color w:val="000000"/>
          <w:w w:val="101"/>
        </w:rPr>
        <w:t>d</w:t>
      </w:r>
      <w:r w:rsidRPr="001424F4">
        <w:rPr>
          <w:color w:val="000000"/>
          <w:spacing w:val="8"/>
        </w:rPr>
        <w:t xml:space="preserve"> </w:t>
      </w:r>
      <w:r w:rsidRPr="001424F4">
        <w:rPr>
          <w:color w:val="000000"/>
          <w:spacing w:val="-2"/>
          <w:w w:val="91"/>
        </w:rPr>
        <w:t>P</w:t>
      </w:r>
      <w:r w:rsidRPr="001424F4">
        <w:rPr>
          <w:color w:val="000000"/>
          <w:w w:val="117"/>
        </w:rPr>
        <w:t>r</w:t>
      </w:r>
      <w:r w:rsidRPr="001424F4">
        <w:rPr>
          <w:color w:val="000000"/>
          <w:spacing w:val="4"/>
          <w:w w:val="109"/>
        </w:rPr>
        <w:t>o</w:t>
      </w:r>
      <w:r w:rsidRPr="001424F4">
        <w:rPr>
          <w:color w:val="000000"/>
          <w:spacing w:val="2"/>
          <w:w w:val="74"/>
        </w:rPr>
        <w:t>f</w:t>
      </w:r>
      <w:r w:rsidRPr="001424F4">
        <w:rPr>
          <w:color w:val="000000"/>
          <w:w w:val="107"/>
        </w:rPr>
        <w:t>e</w:t>
      </w:r>
      <w:r w:rsidRPr="001424F4">
        <w:rPr>
          <w:color w:val="000000"/>
          <w:spacing w:val="-1"/>
          <w:w w:val="98"/>
        </w:rPr>
        <w:t>s</w:t>
      </w:r>
      <w:r w:rsidRPr="001424F4">
        <w:rPr>
          <w:color w:val="000000"/>
          <w:w w:val="98"/>
        </w:rPr>
        <w:t>s</w:t>
      </w:r>
      <w:r w:rsidRPr="001424F4">
        <w:rPr>
          <w:color w:val="000000"/>
          <w:w w:val="78"/>
        </w:rPr>
        <w:t>i</w:t>
      </w:r>
      <w:r w:rsidRPr="001424F4">
        <w:rPr>
          <w:color w:val="000000"/>
          <w:spacing w:val="2"/>
          <w:w w:val="109"/>
        </w:rPr>
        <w:t>o</w:t>
      </w:r>
      <w:r w:rsidRPr="001424F4">
        <w:rPr>
          <w:color w:val="000000"/>
          <w:spacing w:val="2"/>
          <w:w w:val="99"/>
        </w:rPr>
        <w:t>n</w:t>
      </w:r>
      <w:r w:rsidRPr="001424F4">
        <w:rPr>
          <w:color w:val="000000"/>
          <w:spacing w:val="-1"/>
          <w:w w:val="95"/>
        </w:rPr>
        <w:t>a</w:t>
      </w:r>
      <w:r w:rsidRPr="001424F4">
        <w:rPr>
          <w:color w:val="000000"/>
          <w:w w:val="78"/>
        </w:rPr>
        <w:t>l</w:t>
      </w:r>
      <w:r w:rsidRPr="001424F4">
        <w:rPr>
          <w:color w:val="000000"/>
          <w:spacing w:val="4"/>
        </w:rPr>
        <w:t xml:space="preserve"> </w:t>
      </w:r>
      <w:r w:rsidRPr="001424F4">
        <w:rPr>
          <w:color w:val="000000"/>
          <w:spacing w:val="3"/>
        </w:rPr>
        <w:t>(</w:t>
      </w:r>
      <w:r w:rsidRPr="001424F4">
        <w:rPr>
          <w:color w:val="000000"/>
        </w:rPr>
        <w:t>Word,</w:t>
      </w:r>
      <w:r w:rsidRPr="001424F4">
        <w:rPr>
          <w:color w:val="000000"/>
          <w:spacing w:val="35"/>
        </w:rPr>
        <w:t xml:space="preserve"> </w:t>
      </w:r>
      <w:r w:rsidRPr="001424F4">
        <w:rPr>
          <w:color w:val="000000"/>
        </w:rPr>
        <w:t>Po</w:t>
      </w:r>
      <w:r w:rsidRPr="001424F4">
        <w:rPr>
          <w:color w:val="000000"/>
          <w:spacing w:val="2"/>
        </w:rPr>
        <w:t>w</w:t>
      </w:r>
      <w:r w:rsidRPr="001424F4">
        <w:rPr>
          <w:color w:val="000000"/>
        </w:rPr>
        <w:t>er</w:t>
      </w:r>
      <w:r w:rsidRPr="001424F4">
        <w:rPr>
          <w:color w:val="000000"/>
          <w:spacing w:val="19"/>
        </w:rPr>
        <w:t xml:space="preserve"> </w:t>
      </w:r>
      <w:r w:rsidRPr="001424F4">
        <w:rPr>
          <w:color w:val="000000"/>
          <w:w w:val="91"/>
        </w:rPr>
        <w:t>P</w:t>
      </w:r>
      <w:r w:rsidRPr="001424F4">
        <w:rPr>
          <w:color w:val="000000"/>
          <w:spacing w:val="2"/>
          <w:w w:val="109"/>
        </w:rPr>
        <w:t>o</w:t>
      </w:r>
      <w:r w:rsidRPr="001424F4">
        <w:rPr>
          <w:color w:val="000000"/>
          <w:w w:val="78"/>
        </w:rPr>
        <w:t>i</w:t>
      </w:r>
      <w:r w:rsidRPr="001424F4">
        <w:rPr>
          <w:color w:val="000000"/>
          <w:spacing w:val="2"/>
          <w:w w:val="99"/>
        </w:rPr>
        <w:t>n</w:t>
      </w:r>
      <w:r w:rsidRPr="001424F4">
        <w:rPr>
          <w:color w:val="000000"/>
          <w:w w:val="119"/>
        </w:rPr>
        <w:t>t</w:t>
      </w:r>
      <w:r w:rsidRPr="001424F4">
        <w:rPr>
          <w:color w:val="000000"/>
          <w:spacing w:val="5"/>
        </w:rPr>
        <w:t xml:space="preserve"> </w:t>
      </w:r>
      <w:r w:rsidRPr="001424F4">
        <w:rPr>
          <w:color w:val="000000"/>
        </w:rPr>
        <w:t>a</w:t>
      </w:r>
      <w:r w:rsidRPr="001424F4">
        <w:rPr>
          <w:color w:val="000000"/>
          <w:spacing w:val="2"/>
        </w:rPr>
        <w:t>n</w:t>
      </w:r>
      <w:r w:rsidRPr="001424F4">
        <w:rPr>
          <w:color w:val="000000"/>
        </w:rPr>
        <w:t>d</w:t>
      </w:r>
      <w:r w:rsidRPr="001424F4">
        <w:rPr>
          <w:color w:val="000000"/>
          <w:spacing w:val="2"/>
        </w:rPr>
        <w:t xml:space="preserve"> </w:t>
      </w:r>
      <w:r w:rsidRPr="001424F4">
        <w:rPr>
          <w:color w:val="000000"/>
          <w:w w:val="113"/>
        </w:rPr>
        <w:t>O</w:t>
      </w:r>
      <w:r w:rsidRPr="001424F4">
        <w:rPr>
          <w:color w:val="000000"/>
          <w:w w:val="99"/>
        </w:rPr>
        <w:t>u</w:t>
      </w:r>
      <w:r w:rsidRPr="001424F4">
        <w:rPr>
          <w:color w:val="000000"/>
          <w:spacing w:val="1"/>
          <w:w w:val="119"/>
        </w:rPr>
        <w:t>t</w:t>
      </w:r>
      <w:r w:rsidRPr="001424F4">
        <w:rPr>
          <w:color w:val="000000"/>
          <w:w w:val="78"/>
        </w:rPr>
        <w:t>l</w:t>
      </w:r>
      <w:r w:rsidRPr="001424F4">
        <w:rPr>
          <w:color w:val="000000"/>
          <w:w w:val="109"/>
        </w:rPr>
        <w:t>o</w:t>
      </w:r>
      <w:r w:rsidRPr="001424F4">
        <w:rPr>
          <w:color w:val="000000"/>
          <w:spacing w:val="2"/>
          <w:w w:val="109"/>
        </w:rPr>
        <w:t>o</w:t>
      </w:r>
      <w:r w:rsidRPr="001424F4">
        <w:rPr>
          <w:color w:val="000000"/>
          <w:w w:val="95"/>
        </w:rPr>
        <w:t>k</w:t>
      </w:r>
      <w:r w:rsidRPr="001424F4">
        <w:rPr>
          <w:color w:val="000000"/>
          <w:w w:val="96"/>
        </w:rPr>
        <w:t>)</w:t>
      </w:r>
    </w:p>
    <w:p w:rsidR="00EA3388" w:rsidRPr="001424F4" w:rsidRDefault="00EA3388" w:rsidP="00F503EA">
      <w:pPr>
        <w:spacing w:before="10"/>
        <w:ind w:left="100"/>
        <w:rPr>
          <w:color w:val="000000"/>
        </w:rPr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858585"/>
          <w:spacing w:val="20"/>
          <w:w w:val="67"/>
        </w:rPr>
        <w:t xml:space="preserve"> </w:t>
      </w:r>
      <w:r w:rsidRPr="001424F4">
        <w:rPr>
          <w:color w:val="000000"/>
          <w:w w:val="109"/>
        </w:rPr>
        <w:t>W</w:t>
      </w:r>
      <w:r w:rsidRPr="001424F4">
        <w:rPr>
          <w:color w:val="000000"/>
          <w:spacing w:val="-2"/>
          <w:w w:val="78"/>
        </w:rPr>
        <w:t>i</w:t>
      </w:r>
      <w:r w:rsidRPr="001424F4">
        <w:rPr>
          <w:color w:val="000000"/>
          <w:spacing w:val="2"/>
          <w:w w:val="99"/>
        </w:rPr>
        <w:t>n</w:t>
      </w:r>
      <w:r w:rsidRPr="001424F4">
        <w:rPr>
          <w:color w:val="000000"/>
          <w:w w:val="101"/>
        </w:rPr>
        <w:t>d</w:t>
      </w:r>
      <w:r w:rsidRPr="001424F4">
        <w:rPr>
          <w:color w:val="000000"/>
          <w:w w:val="109"/>
        </w:rPr>
        <w:t>o</w:t>
      </w:r>
      <w:r w:rsidRPr="001424F4">
        <w:rPr>
          <w:color w:val="000000"/>
          <w:w w:val="98"/>
        </w:rPr>
        <w:t>ws</w:t>
      </w:r>
      <w:r w:rsidRPr="001424F4">
        <w:rPr>
          <w:color w:val="000000"/>
          <w:spacing w:val="5"/>
        </w:rPr>
        <w:t xml:space="preserve"> </w:t>
      </w:r>
      <w:r w:rsidRPr="001424F4">
        <w:rPr>
          <w:color w:val="000000"/>
        </w:rPr>
        <w:t>7</w:t>
      </w:r>
      <w:r w:rsidRPr="001424F4">
        <w:rPr>
          <w:color w:val="000000"/>
          <w:spacing w:val="9"/>
        </w:rPr>
        <w:t xml:space="preserve">, </w:t>
      </w:r>
      <w:r w:rsidRPr="001424F4">
        <w:rPr>
          <w:color w:val="000000"/>
          <w:w w:val="109"/>
        </w:rPr>
        <w:t>W</w:t>
      </w:r>
      <w:r w:rsidRPr="001424F4">
        <w:rPr>
          <w:color w:val="000000"/>
          <w:w w:val="78"/>
        </w:rPr>
        <w:t>i</w:t>
      </w:r>
      <w:r w:rsidRPr="001424F4">
        <w:rPr>
          <w:color w:val="000000"/>
          <w:w w:val="99"/>
        </w:rPr>
        <w:t>n</w:t>
      </w:r>
      <w:r w:rsidRPr="001424F4">
        <w:rPr>
          <w:color w:val="000000"/>
          <w:w w:val="101"/>
        </w:rPr>
        <w:t>d</w:t>
      </w:r>
      <w:r w:rsidRPr="001424F4">
        <w:rPr>
          <w:color w:val="000000"/>
          <w:w w:val="109"/>
        </w:rPr>
        <w:t>o</w:t>
      </w:r>
      <w:r w:rsidRPr="001424F4">
        <w:rPr>
          <w:color w:val="000000"/>
          <w:w w:val="98"/>
        </w:rPr>
        <w:t>ws</w:t>
      </w:r>
      <w:r w:rsidRPr="001424F4">
        <w:rPr>
          <w:color w:val="000000"/>
          <w:spacing w:val="8"/>
        </w:rPr>
        <w:t xml:space="preserve"> </w:t>
      </w:r>
      <w:r w:rsidRPr="001424F4">
        <w:rPr>
          <w:color w:val="000000"/>
          <w:spacing w:val="2"/>
        </w:rPr>
        <w:t>1</w:t>
      </w:r>
      <w:r w:rsidRPr="001424F4">
        <w:rPr>
          <w:color w:val="000000"/>
        </w:rPr>
        <w:t>0</w:t>
      </w:r>
      <w:r w:rsidR="00074A18">
        <w:rPr>
          <w:color w:val="000000"/>
        </w:rPr>
        <w:t>, Linux (Ubuntu and Android)</w:t>
      </w:r>
      <w:bookmarkStart w:id="0" w:name="_GoBack"/>
      <w:bookmarkEnd w:id="0"/>
    </w:p>
    <w:p w:rsidR="00EA3388" w:rsidRPr="001424F4" w:rsidRDefault="00EA3388" w:rsidP="00F503EA">
      <w:pPr>
        <w:spacing w:before="10"/>
        <w:ind w:left="100"/>
        <w:rPr>
          <w:color w:val="858585"/>
          <w:w w:val="67"/>
        </w:rPr>
      </w:pPr>
      <w:r w:rsidRPr="001424F4">
        <w:rPr>
          <w:color w:val="858585"/>
          <w:w w:val="67"/>
        </w:rPr>
        <w:t xml:space="preserve">►       </w:t>
      </w:r>
      <w:r w:rsidRPr="001424F4">
        <w:rPr>
          <w:color w:val="000000"/>
        </w:rPr>
        <w:t>YouTube Partner</w:t>
      </w:r>
      <w:r w:rsidRPr="001424F4">
        <w:rPr>
          <w:color w:val="000000"/>
          <w:spacing w:val="9"/>
        </w:rPr>
        <w:t xml:space="preserve"> Ch</w:t>
      </w:r>
      <w:r w:rsidRPr="001424F4">
        <w:rPr>
          <w:color w:val="000000"/>
          <w:spacing w:val="-1"/>
        </w:rPr>
        <w:t>annel Management</w:t>
      </w:r>
    </w:p>
    <w:p w:rsidR="00561AB1" w:rsidRPr="001424F4" w:rsidRDefault="00F503EA" w:rsidP="00561AB1">
      <w:pPr>
        <w:spacing w:before="10"/>
        <w:ind w:left="100"/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858585"/>
          <w:spacing w:val="20"/>
          <w:w w:val="67"/>
        </w:rPr>
        <w:t xml:space="preserve"> </w:t>
      </w:r>
      <w:r w:rsidRPr="001424F4">
        <w:rPr>
          <w:color w:val="000000"/>
          <w:w w:val="81"/>
        </w:rPr>
        <w:t>S</w:t>
      </w:r>
      <w:r w:rsidRPr="001424F4">
        <w:rPr>
          <w:color w:val="000000"/>
          <w:spacing w:val="1"/>
          <w:w w:val="119"/>
        </w:rPr>
        <w:t>t</w:t>
      </w:r>
      <w:r w:rsidRPr="001424F4">
        <w:rPr>
          <w:color w:val="000000"/>
          <w:w w:val="117"/>
        </w:rPr>
        <w:t>r</w:t>
      </w:r>
      <w:r w:rsidRPr="001424F4">
        <w:rPr>
          <w:color w:val="000000"/>
          <w:w w:val="107"/>
        </w:rPr>
        <w:t>e</w:t>
      </w:r>
      <w:r w:rsidRPr="001424F4">
        <w:rPr>
          <w:color w:val="000000"/>
          <w:spacing w:val="-1"/>
          <w:w w:val="95"/>
        </w:rPr>
        <w:t>a</w:t>
      </w:r>
      <w:r w:rsidRPr="001424F4">
        <w:rPr>
          <w:color w:val="000000"/>
          <w:spacing w:val="2"/>
          <w:w w:val="98"/>
        </w:rPr>
        <w:t>m</w:t>
      </w:r>
      <w:r w:rsidRPr="001424F4">
        <w:rPr>
          <w:color w:val="000000"/>
          <w:spacing w:val="-2"/>
          <w:w w:val="78"/>
        </w:rPr>
        <w:t>i</w:t>
      </w:r>
      <w:r w:rsidRPr="001424F4">
        <w:rPr>
          <w:color w:val="000000"/>
          <w:spacing w:val="2"/>
          <w:w w:val="99"/>
        </w:rPr>
        <w:t>n</w:t>
      </w:r>
      <w:r w:rsidRPr="001424F4">
        <w:rPr>
          <w:color w:val="000000"/>
          <w:w w:val="84"/>
        </w:rPr>
        <w:t>g</w:t>
      </w:r>
      <w:r w:rsidRPr="001424F4">
        <w:rPr>
          <w:color w:val="000000"/>
          <w:spacing w:val="4"/>
        </w:rPr>
        <w:t xml:space="preserve"> </w:t>
      </w:r>
      <w:r w:rsidRPr="001424F4">
        <w:rPr>
          <w:color w:val="000000"/>
          <w:w w:val="81"/>
        </w:rPr>
        <w:t>S</w:t>
      </w:r>
      <w:r w:rsidRPr="001424F4">
        <w:rPr>
          <w:color w:val="000000"/>
          <w:spacing w:val="2"/>
          <w:w w:val="109"/>
        </w:rPr>
        <w:t>o</w:t>
      </w:r>
      <w:r w:rsidRPr="001424F4">
        <w:rPr>
          <w:color w:val="000000"/>
          <w:w w:val="74"/>
        </w:rPr>
        <w:t>f</w:t>
      </w:r>
      <w:r w:rsidRPr="001424F4">
        <w:rPr>
          <w:color w:val="000000"/>
          <w:spacing w:val="1"/>
          <w:w w:val="119"/>
        </w:rPr>
        <w:t>t</w:t>
      </w:r>
      <w:r w:rsidRPr="001424F4">
        <w:rPr>
          <w:color w:val="000000"/>
          <w:spacing w:val="4"/>
          <w:w w:val="98"/>
        </w:rPr>
        <w:t>w</w:t>
      </w:r>
      <w:r w:rsidRPr="001424F4">
        <w:rPr>
          <w:color w:val="000000"/>
          <w:spacing w:val="-1"/>
          <w:w w:val="95"/>
        </w:rPr>
        <w:t>a</w:t>
      </w:r>
      <w:r w:rsidRPr="001424F4">
        <w:rPr>
          <w:color w:val="000000"/>
          <w:w w:val="117"/>
        </w:rPr>
        <w:t>r</w:t>
      </w:r>
      <w:r w:rsidRPr="001424F4">
        <w:rPr>
          <w:color w:val="000000"/>
          <w:w w:val="107"/>
        </w:rPr>
        <w:t>e</w:t>
      </w:r>
      <w:r w:rsidRPr="001424F4">
        <w:rPr>
          <w:color w:val="000000"/>
          <w:spacing w:val="5"/>
        </w:rPr>
        <w:t xml:space="preserve"> </w:t>
      </w:r>
    </w:p>
    <w:p w:rsidR="00C4567C" w:rsidRPr="001424F4" w:rsidRDefault="00CF1B0D" w:rsidP="00C4567C">
      <w:pPr>
        <w:spacing w:line="276" w:lineRule="auto"/>
        <w:ind w:left="100"/>
        <w:rPr>
          <w:b/>
          <w:w w:val="130"/>
          <w:sz w:val="28"/>
          <w:szCs w:val="28"/>
        </w:rPr>
      </w:pPr>
      <w:r w:rsidRPr="001424F4">
        <w:rPr>
          <w:b/>
          <w:w w:val="117"/>
          <w:sz w:val="28"/>
          <w:szCs w:val="28"/>
        </w:rPr>
        <w:t>E</w:t>
      </w:r>
      <w:r w:rsidRPr="001424F4">
        <w:rPr>
          <w:b/>
          <w:spacing w:val="2"/>
          <w:w w:val="119"/>
          <w:sz w:val="28"/>
          <w:szCs w:val="28"/>
        </w:rPr>
        <w:t>x</w:t>
      </w:r>
      <w:r w:rsidRPr="001424F4">
        <w:rPr>
          <w:b/>
          <w:w w:val="127"/>
          <w:sz w:val="28"/>
          <w:szCs w:val="28"/>
        </w:rPr>
        <w:t>p</w:t>
      </w:r>
      <w:r w:rsidRPr="001424F4">
        <w:rPr>
          <w:b/>
          <w:w w:val="130"/>
          <w:sz w:val="28"/>
          <w:szCs w:val="28"/>
        </w:rPr>
        <w:t>e</w:t>
      </w:r>
      <w:r w:rsidRPr="001424F4">
        <w:rPr>
          <w:b/>
          <w:w w:val="137"/>
          <w:sz w:val="28"/>
          <w:szCs w:val="28"/>
        </w:rPr>
        <w:t>r</w:t>
      </w:r>
      <w:r w:rsidRPr="001424F4">
        <w:rPr>
          <w:b/>
          <w:w w:val="129"/>
          <w:sz w:val="28"/>
          <w:szCs w:val="28"/>
        </w:rPr>
        <w:t>i</w:t>
      </w:r>
      <w:r w:rsidRPr="001424F4">
        <w:rPr>
          <w:b/>
          <w:w w:val="130"/>
          <w:sz w:val="28"/>
          <w:szCs w:val="28"/>
        </w:rPr>
        <w:t>e</w:t>
      </w:r>
      <w:r w:rsidRPr="001424F4">
        <w:rPr>
          <w:b/>
          <w:w w:val="135"/>
          <w:sz w:val="28"/>
          <w:szCs w:val="28"/>
        </w:rPr>
        <w:t>n</w:t>
      </w:r>
      <w:r w:rsidR="00C4567C" w:rsidRPr="001424F4">
        <w:rPr>
          <w:b/>
          <w:w w:val="130"/>
          <w:sz w:val="28"/>
          <w:szCs w:val="28"/>
        </w:rPr>
        <w:t>ce</w:t>
      </w:r>
    </w:p>
    <w:p w:rsidR="006E0B91" w:rsidRPr="001424F4" w:rsidRDefault="00675F79" w:rsidP="00675F79">
      <w:pPr>
        <w:spacing w:line="276" w:lineRule="auto"/>
        <w:ind w:left="100" w:right="3812"/>
        <w:rPr>
          <w:sz w:val="22"/>
          <w:szCs w:val="22"/>
        </w:rPr>
      </w:pPr>
      <w:r w:rsidRPr="001424F4">
        <w:rPr>
          <w:b/>
          <w:i/>
          <w:sz w:val="22"/>
          <w:szCs w:val="22"/>
        </w:rPr>
        <w:t>Media Rights Management Intern</w:t>
      </w:r>
      <w:r w:rsidR="00F60B78" w:rsidRPr="001424F4">
        <w:rPr>
          <w:i/>
          <w:sz w:val="22"/>
          <w:szCs w:val="22"/>
        </w:rPr>
        <w:t xml:space="preserve"> </w:t>
      </w:r>
      <w:r w:rsidR="00F60B78" w:rsidRPr="001424F4">
        <w:rPr>
          <w:szCs w:val="22"/>
        </w:rPr>
        <w:t>(Ju</w:t>
      </w:r>
      <w:r w:rsidR="00CF1B0D" w:rsidRPr="001424F4">
        <w:rPr>
          <w:szCs w:val="22"/>
        </w:rPr>
        <w:t>ne</w:t>
      </w:r>
      <w:r w:rsidR="00F60B78" w:rsidRPr="001424F4">
        <w:rPr>
          <w:szCs w:val="22"/>
        </w:rPr>
        <w:t xml:space="preserve"> 201</w:t>
      </w:r>
      <w:r w:rsidR="00CF1B0D" w:rsidRPr="001424F4">
        <w:rPr>
          <w:szCs w:val="22"/>
        </w:rPr>
        <w:t>6</w:t>
      </w:r>
      <w:r w:rsidR="00F60B78" w:rsidRPr="001424F4">
        <w:rPr>
          <w:szCs w:val="22"/>
        </w:rPr>
        <w:t xml:space="preserve"> – August 201</w:t>
      </w:r>
      <w:r w:rsidR="00CF1B0D" w:rsidRPr="001424F4">
        <w:rPr>
          <w:szCs w:val="22"/>
        </w:rPr>
        <w:t>6</w:t>
      </w:r>
      <w:r w:rsidR="00F60B78" w:rsidRPr="001424F4">
        <w:rPr>
          <w:szCs w:val="22"/>
        </w:rPr>
        <w:t xml:space="preserve">) </w:t>
      </w:r>
    </w:p>
    <w:p w:rsidR="00F60B78" w:rsidRPr="001424F4" w:rsidRDefault="00CF1B0D" w:rsidP="00675F79">
      <w:pPr>
        <w:spacing w:line="276" w:lineRule="auto"/>
        <w:ind w:left="100" w:right="3812"/>
        <w:rPr>
          <w:sz w:val="18"/>
          <w:szCs w:val="18"/>
        </w:rPr>
      </w:pPr>
      <w:r w:rsidRPr="001424F4">
        <w:rPr>
          <w:spacing w:val="2"/>
          <w:w w:val="122"/>
          <w:sz w:val="18"/>
          <w:szCs w:val="18"/>
        </w:rPr>
        <w:t>Cisneros Media</w:t>
      </w:r>
      <w:r w:rsidR="00675F79" w:rsidRPr="001424F4">
        <w:rPr>
          <w:spacing w:val="2"/>
          <w:w w:val="122"/>
          <w:sz w:val="18"/>
          <w:szCs w:val="18"/>
        </w:rPr>
        <w:t xml:space="preserve"> </w:t>
      </w:r>
    </w:p>
    <w:p w:rsidR="00D100C2" w:rsidRPr="001424F4" w:rsidRDefault="00A6385F" w:rsidP="00B31157">
      <w:pPr>
        <w:pStyle w:val="ListParagraph"/>
        <w:numPr>
          <w:ilvl w:val="0"/>
          <w:numId w:val="6"/>
        </w:numPr>
        <w:spacing w:before="10" w:line="180" w:lineRule="exact"/>
        <w:rPr>
          <w:spacing w:val="2"/>
          <w:position w:val="1"/>
        </w:rPr>
      </w:pPr>
      <w:r w:rsidRPr="001424F4">
        <w:rPr>
          <w:spacing w:val="2"/>
          <w:position w:val="1"/>
        </w:rPr>
        <w:t>Support</w:t>
      </w:r>
      <w:r w:rsidR="005F2C26" w:rsidRPr="001424F4">
        <w:rPr>
          <w:spacing w:val="2"/>
          <w:position w:val="1"/>
        </w:rPr>
        <w:t>ed</w:t>
      </w:r>
      <w:r w:rsidRPr="001424F4">
        <w:rPr>
          <w:spacing w:val="2"/>
          <w:position w:val="1"/>
        </w:rPr>
        <w:t xml:space="preserve"> activities</w:t>
      </w:r>
      <w:r w:rsidR="00D100C2" w:rsidRPr="001424F4">
        <w:rPr>
          <w:spacing w:val="2"/>
          <w:position w:val="1"/>
        </w:rPr>
        <w:t xml:space="preserve"> r</w:t>
      </w:r>
      <w:r w:rsidR="00DF73DB" w:rsidRPr="001424F4">
        <w:rPr>
          <w:spacing w:val="2"/>
          <w:position w:val="1"/>
        </w:rPr>
        <w:t>elating to the launch of new OTT</w:t>
      </w:r>
      <w:r w:rsidR="00D100C2" w:rsidRPr="001424F4">
        <w:rPr>
          <w:spacing w:val="2"/>
          <w:position w:val="1"/>
        </w:rPr>
        <w:t xml:space="preserve"> platform in partnership with Cox Communications</w:t>
      </w:r>
      <w:r w:rsidR="00F60B78" w:rsidRPr="001424F4">
        <w:rPr>
          <w:spacing w:val="2"/>
          <w:position w:val="1"/>
        </w:rPr>
        <w:t xml:space="preserve">         </w:t>
      </w:r>
    </w:p>
    <w:p w:rsidR="00F60B78" w:rsidRPr="001424F4" w:rsidRDefault="00341695" w:rsidP="00B31157">
      <w:pPr>
        <w:pStyle w:val="ListParagraph"/>
        <w:numPr>
          <w:ilvl w:val="0"/>
          <w:numId w:val="6"/>
        </w:numPr>
        <w:spacing w:before="10" w:line="180" w:lineRule="exact"/>
        <w:rPr>
          <w:spacing w:val="2"/>
          <w:position w:val="1"/>
        </w:rPr>
      </w:pPr>
      <w:r w:rsidRPr="001424F4">
        <w:rPr>
          <w:spacing w:val="2"/>
          <w:position w:val="1"/>
        </w:rPr>
        <w:t>Implemented geo-blocking for over 5000 hours of programming</w:t>
      </w:r>
    </w:p>
    <w:p w:rsidR="00F60B78" w:rsidRPr="001424F4" w:rsidRDefault="00675F79" w:rsidP="00B31157">
      <w:pPr>
        <w:pStyle w:val="ListParagraph"/>
        <w:numPr>
          <w:ilvl w:val="0"/>
          <w:numId w:val="6"/>
        </w:numPr>
        <w:spacing w:before="10"/>
        <w:rPr>
          <w:spacing w:val="2"/>
          <w:position w:val="1"/>
        </w:rPr>
      </w:pPr>
      <w:r w:rsidRPr="001424F4">
        <w:rPr>
          <w:spacing w:val="2"/>
          <w:position w:val="1"/>
        </w:rPr>
        <w:t>Uploaded YouT</w:t>
      </w:r>
      <w:r w:rsidR="00341695" w:rsidRPr="001424F4">
        <w:rPr>
          <w:spacing w:val="2"/>
          <w:position w:val="1"/>
        </w:rPr>
        <w:t xml:space="preserve">ube reference files and created </w:t>
      </w:r>
      <w:r w:rsidR="00D25E2A" w:rsidRPr="001424F4">
        <w:rPr>
          <w:spacing w:val="2"/>
          <w:position w:val="1"/>
        </w:rPr>
        <w:t xml:space="preserve">metadata </w:t>
      </w:r>
      <w:r w:rsidR="00D100C2" w:rsidRPr="001424F4">
        <w:rPr>
          <w:spacing w:val="2"/>
          <w:position w:val="1"/>
        </w:rPr>
        <w:t xml:space="preserve">to support </w:t>
      </w:r>
      <w:r w:rsidRPr="001424F4">
        <w:rPr>
          <w:spacing w:val="2"/>
          <w:position w:val="1"/>
        </w:rPr>
        <w:t>be</w:t>
      </w:r>
      <w:r w:rsidR="00D100C2" w:rsidRPr="001424F4">
        <w:rPr>
          <w:spacing w:val="2"/>
          <w:position w:val="1"/>
        </w:rPr>
        <w:t>tter automated copyright management</w:t>
      </w:r>
      <w:r w:rsidR="00F60B78" w:rsidRPr="001424F4">
        <w:rPr>
          <w:spacing w:val="2"/>
          <w:position w:val="1"/>
        </w:rPr>
        <w:t xml:space="preserve"> </w:t>
      </w:r>
    </w:p>
    <w:p w:rsidR="00F60B78" w:rsidRPr="001424F4" w:rsidRDefault="005F6AA7" w:rsidP="008071AA">
      <w:pPr>
        <w:pStyle w:val="ListParagraph"/>
        <w:numPr>
          <w:ilvl w:val="0"/>
          <w:numId w:val="6"/>
        </w:numPr>
        <w:spacing w:before="10"/>
        <w:rPr>
          <w:spacing w:val="2"/>
          <w:position w:val="1"/>
        </w:rPr>
      </w:pPr>
      <w:r w:rsidRPr="001424F4">
        <w:rPr>
          <w:spacing w:val="2"/>
          <w:position w:val="1"/>
        </w:rPr>
        <w:t>Monitored and removed illegal reproductions of copyrighted content</w:t>
      </w:r>
    </w:p>
    <w:p w:rsidR="00A74376" w:rsidRPr="001424F4" w:rsidRDefault="00A74376">
      <w:pPr>
        <w:spacing w:before="3" w:line="120" w:lineRule="exact"/>
        <w:rPr>
          <w:sz w:val="12"/>
          <w:szCs w:val="12"/>
        </w:rPr>
      </w:pPr>
    </w:p>
    <w:p w:rsidR="006E0B91" w:rsidRPr="001424F4" w:rsidRDefault="00CF1B0D">
      <w:pPr>
        <w:spacing w:line="289" w:lineRule="auto"/>
        <w:ind w:left="100" w:right="3812"/>
        <w:rPr>
          <w:sz w:val="22"/>
          <w:szCs w:val="22"/>
        </w:rPr>
      </w:pPr>
      <w:r w:rsidRPr="001424F4">
        <w:rPr>
          <w:b/>
          <w:i/>
          <w:sz w:val="22"/>
          <w:szCs w:val="22"/>
        </w:rPr>
        <w:t>Administrative Assistant to Owner</w:t>
      </w:r>
      <w:r w:rsidRPr="001424F4">
        <w:rPr>
          <w:sz w:val="22"/>
          <w:szCs w:val="22"/>
        </w:rPr>
        <w:t xml:space="preserve"> </w:t>
      </w:r>
      <w:r w:rsidRPr="001424F4">
        <w:rPr>
          <w:szCs w:val="22"/>
        </w:rPr>
        <w:t>(July 201</w:t>
      </w:r>
      <w:r w:rsidR="006E0B91" w:rsidRPr="001424F4">
        <w:rPr>
          <w:szCs w:val="22"/>
        </w:rPr>
        <w:t>5 -</w:t>
      </w:r>
      <w:r w:rsidRPr="001424F4">
        <w:rPr>
          <w:szCs w:val="22"/>
        </w:rPr>
        <w:t xml:space="preserve"> August 2015) </w:t>
      </w:r>
    </w:p>
    <w:p w:rsidR="00A74376" w:rsidRPr="001424F4" w:rsidRDefault="00CF1B0D">
      <w:pPr>
        <w:spacing w:line="289" w:lineRule="auto"/>
        <w:ind w:left="100" w:right="3812"/>
        <w:rPr>
          <w:sz w:val="18"/>
          <w:szCs w:val="18"/>
        </w:rPr>
      </w:pPr>
      <w:r w:rsidRPr="001424F4">
        <w:rPr>
          <w:spacing w:val="2"/>
          <w:w w:val="122"/>
          <w:sz w:val="18"/>
          <w:szCs w:val="18"/>
        </w:rPr>
        <w:t>S</w:t>
      </w:r>
      <w:r w:rsidRPr="001424F4">
        <w:rPr>
          <w:w w:val="122"/>
          <w:sz w:val="18"/>
          <w:szCs w:val="18"/>
        </w:rPr>
        <w:t>ou</w:t>
      </w:r>
      <w:r w:rsidRPr="001424F4">
        <w:rPr>
          <w:spacing w:val="-2"/>
          <w:w w:val="122"/>
          <w:sz w:val="18"/>
          <w:szCs w:val="18"/>
        </w:rPr>
        <w:t>t</w:t>
      </w:r>
      <w:r w:rsidRPr="001424F4">
        <w:rPr>
          <w:w w:val="122"/>
          <w:sz w:val="18"/>
          <w:szCs w:val="18"/>
        </w:rPr>
        <w:t>h</w:t>
      </w:r>
      <w:r w:rsidRPr="001424F4">
        <w:rPr>
          <w:spacing w:val="17"/>
          <w:w w:val="122"/>
          <w:sz w:val="18"/>
          <w:szCs w:val="18"/>
        </w:rPr>
        <w:t xml:space="preserve"> </w:t>
      </w:r>
      <w:r w:rsidRPr="001424F4">
        <w:rPr>
          <w:spacing w:val="-2"/>
          <w:w w:val="122"/>
          <w:sz w:val="18"/>
          <w:szCs w:val="18"/>
        </w:rPr>
        <w:t>B</w:t>
      </w:r>
      <w:r w:rsidRPr="001424F4">
        <w:rPr>
          <w:spacing w:val="2"/>
          <w:w w:val="122"/>
          <w:sz w:val="18"/>
          <w:szCs w:val="18"/>
        </w:rPr>
        <w:t>e</w:t>
      </w:r>
      <w:r w:rsidRPr="001424F4">
        <w:rPr>
          <w:w w:val="122"/>
          <w:sz w:val="18"/>
          <w:szCs w:val="18"/>
        </w:rPr>
        <w:t>ach</w:t>
      </w:r>
      <w:r w:rsidRPr="001424F4">
        <w:rPr>
          <w:spacing w:val="-4"/>
          <w:w w:val="122"/>
          <w:sz w:val="18"/>
          <w:szCs w:val="18"/>
        </w:rPr>
        <w:t xml:space="preserve"> </w:t>
      </w:r>
      <w:r w:rsidR="00F60B78" w:rsidRPr="001424F4">
        <w:rPr>
          <w:spacing w:val="-2"/>
          <w:sz w:val="18"/>
          <w:szCs w:val="18"/>
        </w:rPr>
        <w:t>B</w:t>
      </w:r>
      <w:r w:rsidR="00F60B78" w:rsidRPr="001424F4">
        <w:rPr>
          <w:spacing w:val="2"/>
          <w:sz w:val="18"/>
          <w:szCs w:val="18"/>
        </w:rPr>
        <w:t>o</w:t>
      </w:r>
      <w:r w:rsidR="00F60B78" w:rsidRPr="001424F4">
        <w:rPr>
          <w:sz w:val="18"/>
          <w:szCs w:val="18"/>
        </w:rPr>
        <w:t xml:space="preserve">dy </w:t>
      </w:r>
      <w:r w:rsidR="00F60B78" w:rsidRPr="001424F4">
        <w:rPr>
          <w:spacing w:val="18"/>
          <w:sz w:val="18"/>
          <w:szCs w:val="18"/>
        </w:rPr>
        <w:t>Waxing</w:t>
      </w:r>
      <w:r w:rsidRPr="001424F4">
        <w:rPr>
          <w:spacing w:val="10"/>
          <w:w w:val="112"/>
          <w:sz w:val="18"/>
          <w:szCs w:val="18"/>
        </w:rPr>
        <w:t xml:space="preserve"> </w:t>
      </w:r>
      <w:r w:rsidRPr="001424F4">
        <w:rPr>
          <w:w w:val="110"/>
          <w:sz w:val="18"/>
          <w:szCs w:val="18"/>
        </w:rPr>
        <w:t>C</w:t>
      </w:r>
      <w:r w:rsidRPr="001424F4">
        <w:rPr>
          <w:w w:val="111"/>
          <w:sz w:val="18"/>
          <w:szCs w:val="18"/>
        </w:rPr>
        <w:t>o</w:t>
      </w:r>
      <w:r w:rsidRPr="001424F4">
        <w:rPr>
          <w:spacing w:val="2"/>
          <w:w w:val="120"/>
          <w:sz w:val="18"/>
          <w:szCs w:val="18"/>
        </w:rPr>
        <w:t>m</w:t>
      </w:r>
      <w:r w:rsidRPr="001424F4">
        <w:rPr>
          <w:w w:val="123"/>
          <w:sz w:val="18"/>
          <w:szCs w:val="18"/>
        </w:rPr>
        <w:t>p</w:t>
      </w:r>
      <w:r w:rsidRPr="001424F4">
        <w:rPr>
          <w:spacing w:val="2"/>
          <w:w w:val="130"/>
          <w:sz w:val="18"/>
          <w:szCs w:val="18"/>
        </w:rPr>
        <w:t>a</w:t>
      </w:r>
      <w:r w:rsidRPr="001424F4">
        <w:rPr>
          <w:spacing w:val="-2"/>
          <w:w w:val="131"/>
          <w:sz w:val="18"/>
          <w:szCs w:val="18"/>
        </w:rPr>
        <w:t>n</w:t>
      </w:r>
      <w:r w:rsidRPr="001424F4">
        <w:rPr>
          <w:w w:val="107"/>
          <w:sz w:val="18"/>
          <w:szCs w:val="18"/>
        </w:rPr>
        <w:t>y</w:t>
      </w:r>
    </w:p>
    <w:p w:rsidR="00A74376" w:rsidRPr="001424F4" w:rsidRDefault="00CF1B0D" w:rsidP="00B31157">
      <w:pPr>
        <w:pStyle w:val="ListParagraph"/>
        <w:numPr>
          <w:ilvl w:val="0"/>
          <w:numId w:val="5"/>
        </w:numPr>
        <w:spacing w:before="10"/>
      </w:pPr>
      <w:r w:rsidRPr="001424F4">
        <w:rPr>
          <w:w w:val="74"/>
          <w:position w:val="1"/>
        </w:rPr>
        <w:t>I</w:t>
      </w:r>
      <w:r w:rsidRPr="001424F4">
        <w:rPr>
          <w:spacing w:val="2"/>
          <w:w w:val="98"/>
          <w:position w:val="1"/>
        </w:rPr>
        <w:t>m</w:t>
      </w:r>
      <w:r w:rsidRPr="001424F4">
        <w:rPr>
          <w:w w:val="99"/>
          <w:position w:val="1"/>
        </w:rPr>
        <w:t>p</w:t>
      </w:r>
      <w:r w:rsidRPr="001424F4">
        <w:rPr>
          <w:w w:val="78"/>
          <w:position w:val="1"/>
        </w:rPr>
        <w:t>l</w:t>
      </w:r>
      <w:r w:rsidRPr="001424F4">
        <w:rPr>
          <w:w w:val="107"/>
          <w:position w:val="1"/>
        </w:rPr>
        <w:t>e</w:t>
      </w:r>
      <w:r w:rsidRPr="001424F4">
        <w:rPr>
          <w:w w:val="98"/>
          <w:position w:val="1"/>
        </w:rPr>
        <w:t>m</w:t>
      </w:r>
      <w:r w:rsidRPr="001424F4">
        <w:rPr>
          <w:spacing w:val="2"/>
          <w:w w:val="107"/>
          <w:position w:val="1"/>
        </w:rPr>
        <w:t>e</w:t>
      </w:r>
      <w:r w:rsidRPr="001424F4">
        <w:rPr>
          <w:w w:val="99"/>
          <w:position w:val="1"/>
        </w:rPr>
        <w:t>n</w:t>
      </w:r>
      <w:r w:rsidRPr="001424F4">
        <w:rPr>
          <w:spacing w:val="1"/>
          <w:w w:val="119"/>
          <w:position w:val="1"/>
        </w:rPr>
        <w:t>t</w:t>
      </w:r>
      <w:r w:rsidRPr="001424F4">
        <w:rPr>
          <w:w w:val="107"/>
          <w:position w:val="1"/>
        </w:rPr>
        <w:t>e</w:t>
      </w:r>
      <w:r w:rsidRPr="001424F4">
        <w:rPr>
          <w:w w:val="101"/>
          <w:position w:val="1"/>
        </w:rPr>
        <w:t>d</w:t>
      </w:r>
      <w:r w:rsidRPr="001424F4">
        <w:rPr>
          <w:spacing w:val="5"/>
          <w:position w:val="1"/>
        </w:rPr>
        <w:t xml:space="preserve"> </w:t>
      </w:r>
      <w:r w:rsidRPr="001424F4">
        <w:rPr>
          <w:w w:val="109"/>
          <w:position w:val="1"/>
        </w:rPr>
        <w:t>o</w:t>
      </w:r>
      <w:r w:rsidRPr="001424F4">
        <w:rPr>
          <w:spacing w:val="2"/>
          <w:w w:val="99"/>
          <w:position w:val="1"/>
        </w:rPr>
        <w:t>n</w:t>
      </w:r>
      <w:r w:rsidRPr="001424F4">
        <w:rPr>
          <w:spacing w:val="-2"/>
          <w:w w:val="78"/>
          <w:position w:val="1"/>
        </w:rPr>
        <w:t>l</w:t>
      </w:r>
      <w:r w:rsidRPr="001424F4">
        <w:rPr>
          <w:w w:val="78"/>
          <w:position w:val="1"/>
        </w:rPr>
        <w:t>i</w:t>
      </w:r>
      <w:r w:rsidRPr="001424F4">
        <w:rPr>
          <w:spacing w:val="2"/>
          <w:w w:val="99"/>
          <w:position w:val="1"/>
        </w:rPr>
        <w:t>n</w:t>
      </w:r>
      <w:r w:rsidRPr="001424F4">
        <w:rPr>
          <w:w w:val="107"/>
          <w:position w:val="1"/>
        </w:rPr>
        <w:t>e</w:t>
      </w:r>
      <w:r w:rsidRPr="001424F4">
        <w:rPr>
          <w:spacing w:val="5"/>
          <w:position w:val="1"/>
        </w:rPr>
        <w:t xml:space="preserve"> </w:t>
      </w:r>
      <w:r w:rsidRPr="001424F4">
        <w:rPr>
          <w:spacing w:val="2"/>
          <w:w w:val="98"/>
          <w:position w:val="1"/>
        </w:rPr>
        <w:t>w</w:t>
      </w:r>
      <w:r w:rsidRPr="001424F4">
        <w:rPr>
          <w:spacing w:val="-1"/>
          <w:w w:val="95"/>
          <w:position w:val="1"/>
        </w:rPr>
        <w:t>a</w:t>
      </w:r>
      <w:r w:rsidRPr="001424F4">
        <w:rPr>
          <w:w w:val="78"/>
          <w:position w:val="1"/>
        </w:rPr>
        <w:t>i</w:t>
      </w:r>
      <w:r w:rsidRPr="001424F4">
        <w:rPr>
          <w:spacing w:val="-1"/>
          <w:w w:val="86"/>
          <w:position w:val="1"/>
        </w:rPr>
        <w:t>v</w:t>
      </w:r>
      <w:r w:rsidRPr="001424F4">
        <w:rPr>
          <w:w w:val="107"/>
          <w:position w:val="1"/>
        </w:rPr>
        <w:t>e</w:t>
      </w:r>
      <w:r w:rsidRPr="001424F4">
        <w:rPr>
          <w:w w:val="117"/>
          <w:position w:val="1"/>
        </w:rPr>
        <w:t>r</w:t>
      </w:r>
      <w:r w:rsidRPr="001424F4">
        <w:rPr>
          <w:spacing w:val="5"/>
          <w:position w:val="1"/>
        </w:rPr>
        <w:t xml:space="preserve"> </w:t>
      </w:r>
      <w:r w:rsidRPr="001424F4">
        <w:rPr>
          <w:spacing w:val="2"/>
          <w:position w:val="1"/>
        </w:rPr>
        <w:t>p</w:t>
      </w:r>
      <w:r w:rsidRPr="001424F4">
        <w:rPr>
          <w:spacing w:val="3"/>
          <w:position w:val="1"/>
        </w:rPr>
        <w:t>r</w:t>
      </w:r>
      <w:r w:rsidRPr="001424F4">
        <w:rPr>
          <w:spacing w:val="2"/>
          <w:position w:val="1"/>
        </w:rPr>
        <w:t>o</w:t>
      </w:r>
      <w:r w:rsidRPr="001424F4">
        <w:rPr>
          <w:spacing w:val="-1"/>
          <w:position w:val="1"/>
        </w:rPr>
        <w:t>c</w:t>
      </w:r>
      <w:r w:rsidRPr="001424F4">
        <w:rPr>
          <w:position w:val="1"/>
        </w:rPr>
        <w:t>ess</w:t>
      </w:r>
      <w:r w:rsidRPr="001424F4">
        <w:rPr>
          <w:spacing w:val="26"/>
          <w:position w:val="1"/>
        </w:rPr>
        <w:t xml:space="preserve"> </w:t>
      </w:r>
      <w:r w:rsidRPr="001424F4">
        <w:rPr>
          <w:position w:val="1"/>
        </w:rPr>
        <w:t>a</w:t>
      </w:r>
      <w:r w:rsidRPr="001424F4">
        <w:rPr>
          <w:spacing w:val="2"/>
          <w:position w:val="1"/>
        </w:rPr>
        <w:t>n</w:t>
      </w:r>
      <w:r w:rsidRPr="001424F4">
        <w:rPr>
          <w:position w:val="1"/>
        </w:rPr>
        <w:t>d</w:t>
      </w:r>
      <w:r w:rsidRPr="001424F4">
        <w:rPr>
          <w:spacing w:val="2"/>
          <w:position w:val="1"/>
        </w:rPr>
        <w:t xml:space="preserve"> </w:t>
      </w:r>
      <w:r w:rsidRPr="001424F4">
        <w:rPr>
          <w:position w:val="1"/>
        </w:rPr>
        <w:t>sys</w:t>
      </w:r>
      <w:r w:rsidRPr="001424F4">
        <w:rPr>
          <w:spacing w:val="1"/>
          <w:position w:val="1"/>
        </w:rPr>
        <w:t>t</w:t>
      </w:r>
      <w:r w:rsidRPr="001424F4">
        <w:rPr>
          <w:position w:val="1"/>
        </w:rPr>
        <w:t>em</w:t>
      </w:r>
      <w:r w:rsidRPr="001424F4">
        <w:rPr>
          <w:spacing w:val="2"/>
          <w:position w:val="1"/>
        </w:rPr>
        <w:t xml:space="preserve"> </w:t>
      </w:r>
      <w:r w:rsidRPr="001424F4">
        <w:rPr>
          <w:w w:val="74"/>
          <w:position w:val="1"/>
        </w:rPr>
        <w:t>f</w:t>
      </w:r>
      <w:r w:rsidRPr="001424F4">
        <w:rPr>
          <w:spacing w:val="2"/>
          <w:w w:val="109"/>
          <w:position w:val="1"/>
        </w:rPr>
        <w:t>o</w:t>
      </w:r>
      <w:r w:rsidRPr="001424F4">
        <w:rPr>
          <w:w w:val="117"/>
          <w:position w:val="1"/>
        </w:rPr>
        <w:t>r</w:t>
      </w:r>
      <w:r w:rsidRPr="001424F4">
        <w:rPr>
          <w:spacing w:val="8"/>
          <w:position w:val="1"/>
        </w:rPr>
        <w:t xml:space="preserve"> </w:t>
      </w:r>
      <w:r w:rsidRPr="001424F4">
        <w:rPr>
          <w:w w:val="98"/>
          <w:position w:val="1"/>
        </w:rPr>
        <w:t>m</w:t>
      </w:r>
      <w:r w:rsidRPr="001424F4">
        <w:rPr>
          <w:spacing w:val="2"/>
          <w:w w:val="109"/>
          <w:position w:val="1"/>
        </w:rPr>
        <w:t>o</w:t>
      </w:r>
      <w:r w:rsidRPr="001424F4">
        <w:rPr>
          <w:w w:val="99"/>
          <w:position w:val="1"/>
        </w:rPr>
        <w:t>b</w:t>
      </w:r>
      <w:r w:rsidRPr="001424F4">
        <w:rPr>
          <w:w w:val="78"/>
          <w:position w:val="1"/>
        </w:rPr>
        <w:t>il</w:t>
      </w:r>
      <w:r w:rsidRPr="001424F4">
        <w:rPr>
          <w:w w:val="107"/>
          <w:position w:val="1"/>
        </w:rPr>
        <w:t>e</w:t>
      </w:r>
      <w:r w:rsidRPr="001424F4">
        <w:rPr>
          <w:spacing w:val="5"/>
          <w:position w:val="1"/>
        </w:rPr>
        <w:t xml:space="preserve"> </w:t>
      </w:r>
      <w:r w:rsidRPr="001424F4">
        <w:rPr>
          <w:position w:val="1"/>
        </w:rPr>
        <w:t>a</w:t>
      </w:r>
      <w:r w:rsidRPr="001424F4">
        <w:rPr>
          <w:spacing w:val="2"/>
          <w:position w:val="1"/>
        </w:rPr>
        <w:t>n</w:t>
      </w:r>
      <w:r w:rsidRPr="001424F4">
        <w:rPr>
          <w:position w:val="1"/>
        </w:rPr>
        <w:t>d</w:t>
      </w:r>
      <w:r w:rsidRPr="001424F4">
        <w:rPr>
          <w:spacing w:val="1"/>
          <w:position w:val="1"/>
        </w:rPr>
        <w:t xml:space="preserve"> </w:t>
      </w:r>
      <w:r w:rsidRPr="001424F4">
        <w:rPr>
          <w:position w:val="1"/>
        </w:rPr>
        <w:t>w</w:t>
      </w:r>
      <w:r w:rsidRPr="001424F4">
        <w:rPr>
          <w:spacing w:val="2"/>
          <w:position w:val="1"/>
        </w:rPr>
        <w:t>e</w:t>
      </w:r>
      <w:r w:rsidRPr="001424F4">
        <w:rPr>
          <w:position w:val="1"/>
        </w:rPr>
        <w:t>b</w:t>
      </w:r>
      <w:r w:rsidRPr="001424F4">
        <w:rPr>
          <w:spacing w:val="7"/>
          <w:position w:val="1"/>
        </w:rPr>
        <w:t xml:space="preserve"> </w:t>
      </w:r>
      <w:r w:rsidRPr="001424F4">
        <w:rPr>
          <w:w w:val="98"/>
          <w:position w:val="1"/>
        </w:rPr>
        <w:t>c</w:t>
      </w:r>
      <w:r w:rsidRPr="001424F4">
        <w:rPr>
          <w:spacing w:val="-2"/>
          <w:w w:val="78"/>
          <w:position w:val="1"/>
        </w:rPr>
        <w:t>l</w:t>
      </w:r>
      <w:r w:rsidRPr="001424F4">
        <w:rPr>
          <w:w w:val="78"/>
          <w:position w:val="1"/>
        </w:rPr>
        <w:t>i</w:t>
      </w:r>
      <w:r w:rsidRPr="001424F4">
        <w:rPr>
          <w:w w:val="107"/>
          <w:position w:val="1"/>
        </w:rPr>
        <w:t>e</w:t>
      </w:r>
      <w:r w:rsidRPr="001424F4">
        <w:rPr>
          <w:spacing w:val="2"/>
          <w:w w:val="99"/>
          <w:position w:val="1"/>
        </w:rPr>
        <w:t>n</w:t>
      </w:r>
      <w:r w:rsidRPr="001424F4">
        <w:rPr>
          <w:spacing w:val="1"/>
          <w:w w:val="119"/>
          <w:position w:val="1"/>
        </w:rPr>
        <w:t>t</w:t>
      </w:r>
      <w:r w:rsidRPr="001424F4">
        <w:rPr>
          <w:w w:val="98"/>
          <w:position w:val="1"/>
        </w:rPr>
        <w:t>s</w:t>
      </w:r>
    </w:p>
    <w:p w:rsidR="00A74376" w:rsidRPr="001424F4" w:rsidRDefault="00CF1B0D" w:rsidP="00B31157">
      <w:pPr>
        <w:pStyle w:val="ListParagraph"/>
        <w:numPr>
          <w:ilvl w:val="0"/>
          <w:numId w:val="5"/>
        </w:numPr>
        <w:spacing w:before="10"/>
      </w:pPr>
      <w:r w:rsidRPr="001424F4">
        <w:rPr>
          <w:spacing w:val="-1"/>
          <w:w w:val="91"/>
        </w:rPr>
        <w:t>A</w:t>
      </w:r>
      <w:r w:rsidRPr="001424F4">
        <w:rPr>
          <w:w w:val="98"/>
        </w:rPr>
        <w:t>ss</w:t>
      </w:r>
      <w:r w:rsidRPr="001424F4">
        <w:rPr>
          <w:w w:val="78"/>
        </w:rPr>
        <w:t>i</w:t>
      </w:r>
      <w:r w:rsidRPr="001424F4">
        <w:rPr>
          <w:w w:val="98"/>
        </w:rPr>
        <w:t>s</w:t>
      </w:r>
      <w:r w:rsidRPr="001424F4">
        <w:rPr>
          <w:spacing w:val="1"/>
          <w:w w:val="119"/>
        </w:rPr>
        <w:t>t</w:t>
      </w:r>
      <w:r w:rsidRPr="001424F4">
        <w:rPr>
          <w:w w:val="107"/>
        </w:rPr>
        <w:t>e</w:t>
      </w:r>
      <w:r w:rsidRPr="001424F4">
        <w:rPr>
          <w:w w:val="101"/>
        </w:rPr>
        <w:t>d</w:t>
      </w:r>
      <w:r w:rsidRPr="001424F4">
        <w:rPr>
          <w:spacing w:val="5"/>
        </w:rPr>
        <w:t xml:space="preserve"> </w:t>
      </w:r>
      <w:r w:rsidRPr="001424F4">
        <w:rPr>
          <w:spacing w:val="4"/>
          <w:w w:val="98"/>
        </w:rPr>
        <w:t>w</w:t>
      </w:r>
      <w:r w:rsidRPr="001424F4">
        <w:rPr>
          <w:spacing w:val="-2"/>
          <w:w w:val="78"/>
        </w:rPr>
        <w:t>i</w:t>
      </w:r>
      <w:r w:rsidRPr="001424F4">
        <w:rPr>
          <w:spacing w:val="1"/>
          <w:w w:val="119"/>
        </w:rPr>
        <w:t>t</w:t>
      </w:r>
      <w:r w:rsidRPr="001424F4">
        <w:rPr>
          <w:w w:val="99"/>
        </w:rPr>
        <w:t>h</w:t>
      </w:r>
      <w:r w:rsidRPr="001424F4">
        <w:rPr>
          <w:spacing w:val="7"/>
        </w:rPr>
        <w:t xml:space="preserve"> </w:t>
      </w:r>
      <w:r w:rsidRPr="001424F4">
        <w:rPr>
          <w:w w:val="101"/>
        </w:rPr>
        <w:t>d</w:t>
      </w:r>
      <w:r w:rsidRPr="001424F4">
        <w:rPr>
          <w:w w:val="107"/>
        </w:rPr>
        <w:t>e</w:t>
      </w:r>
      <w:r w:rsidRPr="001424F4">
        <w:rPr>
          <w:spacing w:val="-1"/>
          <w:w w:val="98"/>
        </w:rPr>
        <w:t>s</w:t>
      </w:r>
      <w:r w:rsidRPr="001424F4">
        <w:rPr>
          <w:spacing w:val="1"/>
          <w:w w:val="119"/>
        </w:rPr>
        <w:t>t</w:t>
      </w:r>
      <w:r w:rsidRPr="001424F4">
        <w:rPr>
          <w:w w:val="117"/>
        </w:rPr>
        <w:t>r</w:t>
      </w:r>
      <w:r w:rsidRPr="001424F4">
        <w:rPr>
          <w:spacing w:val="2"/>
          <w:w w:val="99"/>
        </w:rPr>
        <w:t>u</w:t>
      </w:r>
      <w:r w:rsidRPr="001424F4">
        <w:rPr>
          <w:spacing w:val="-1"/>
          <w:w w:val="98"/>
        </w:rPr>
        <w:t>c</w:t>
      </w:r>
      <w:r w:rsidRPr="001424F4">
        <w:rPr>
          <w:spacing w:val="1"/>
          <w:w w:val="119"/>
        </w:rPr>
        <w:t>t</w:t>
      </w:r>
      <w:r w:rsidRPr="001424F4">
        <w:rPr>
          <w:w w:val="78"/>
        </w:rPr>
        <w:t>i</w:t>
      </w:r>
      <w:r w:rsidRPr="001424F4">
        <w:rPr>
          <w:spacing w:val="2"/>
          <w:w w:val="109"/>
        </w:rPr>
        <w:t>o</w:t>
      </w:r>
      <w:r w:rsidRPr="001424F4">
        <w:rPr>
          <w:w w:val="99"/>
        </w:rPr>
        <w:t>n</w:t>
      </w:r>
      <w:r w:rsidRPr="001424F4">
        <w:rPr>
          <w:spacing w:val="5"/>
        </w:rPr>
        <w:t xml:space="preserve"> </w:t>
      </w:r>
      <w:r w:rsidRPr="001424F4">
        <w:rPr>
          <w:spacing w:val="2"/>
          <w:w w:val="109"/>
        </w:rPr>
        <w:t>o</w:t>
      </w:r>
      <w:r w:rsidRPr="001424F4">
        <w:rPr>
          <w:w w:val="74"/>
        </w:rPr>
        <w:t>f</w:t>
      </w:r>
      <w:r w:rsidRPr="001424F4">
        <w:rPr>
          <w:spacing w:val="5"/>
        </w:rPr>
        <w:t xml:space="preserve"> </w:t>
      </w:r>
      <w:r w:rsidRPr="001424F4">
        <w:rPr>
          <w:spacing w:val="3"/>
          <w:w w:val="98"/>
        </w:rPr>
        <w:t>c</w:t>
      </w:r>
      <w:r w:rsidRPr="001424F4">
        <w:rPr>
          <w:w w:val="109"/>
        </w:rPr>
        <w:t>o</w:t>
      </w:r>
      <w:r w:rsidRPr="001424F4">
        <w:rPr>
          <w:w w:val="99"/>
        </w:rPr>
        <w:t>n</w:t>
      </w:r>
      <w:r w:rsidRPr="001424F4">
        <w:rPr>
          <w:spacing w:val="2"/>
          <w:w w:val="74"/>
        </w:rPr>
        <w:t>f</w:t>
      </w:r>
      <w:r w:rsidRPr="001424F4">
        <w:rPr>
          <w:spacing w:val="-2"/>
          <w:w w:val="78"/>
        </w:rPr>
        <w:t>i</w:t>
      </w:r>
      <w:r w:rsidRPr="001424F4">
        <w:rPr>
          <w:w w:val="101"/>
        </w:rPr>
        <w:t>d</w:t>
      </w:r>
      <w:r w:rsidRPr="001424F4">
        <w:rPr>
          <w:w w:val="107"/>
        </w:rPr>
        <w:t>e</w:t>
      </w:r>
      <w:r w:rsidRPr="001424F4">
        <w:rPr>
          <w:spacing w:val="2"/>
          <w:w w:val="99"/>
        </w:rPr>
        <w:t>n</w:t>
      </w:r>
      <w:r w:rsidRPr="001424F4">
        <w:rPr>
          <w:spacing w:val="1"/>
          <w:w w:val="119"/>
        </w:rPr>
        <w:t>t</w:t>
      </w:r>
      <w:r w:rsidRPr="001424F4">
        <w:rPr>
          <w:w w:val="78"/>
        </w:rPr>
        <w:t>i</w:t>
      </w:r>
      <w:r w:rsidRPr="001424F4">
        <w:rPr>
          <w:spacing w:val="-1"/>
          <w:w w:val="95"/>
        </w:rPr>
        <w:t>a</w:t>
      </w:r>
      <w:r w:rsidRPr="001424F4">
        <w:rPr>
          <w:w w:val="78"/>
        </w:rPr>
        <w:t>l</w:t>
      </w:r>
      <w:r w:rsidRPr="001424F4">
        <w:rPr>
          <w:spacing w:val="4"/>
        </w:rPr>
        <w:t xml:space="preserve"> </w:t>
      </w:r>
      <w:r w:rsidRPr="001424F4">
        <w:rPr>
          <w:spacing w:val="2"/>
        </w:rPr>
        <w:t>b</w:t>
      </w:r>
      <w:r w:rsidRPr="001424F4">
        <w:rPr>
          <w:spacing w:val="3"/>
        </w:rPr>
        <w:t>a</w:t>
      </w:r>
      <w:r w:rsidRPr="001424F4">
        <w:rPr>
          <w:spacing w:val="-1"/>
        </w:rPr>
        <w:t>c</w:t>
      </w:r>
      <w:r w:rsidRPr="001424F4">
        <w:t>k</w:t>
      </w:r>
      <w:r w:rsidRPr="001424F4">
        <w:rPr>
          <w:spacing w:val="-7"/>
        </w:rPr>
        <w:t xml:space="preserve"> </w:t>
      </w:r>
      <w:r w:rsidRPr="001424F4">
        <w:rPr>
          <w:spacing w:val="2"/>
          <w:w w:val="74"/>
        </w:rPr>
        <w:t>f</w:t>
      </w:r>
      <w:r w:rsidRPr="001424F4">
        <w:rPr>
          <w:spacing w:val="-2"/>
          <w:w w:val="78"/>
        </w:rPr>
        <w:t>i</w:t>
      </w:r>
      <w:r w:rsidRPr="001424F4">
        <w:rPr>
          <w:w w:val="78"/>
        </w:rPr>
        <w:t>l</w:t>
      </w:r>
      <w:r w:rsidRPr="001424F4">
        <w:rPr>
          <w:w w:val="107"/>
        </w:rPr>
        <w:t>e</w:t>
      </w:r>
      <w:r w:rsidRPr="001424F4">
        <w:rPr>
          <w:w w:val="98"/>
        </w:rPr>
        <w:t>s</w:t>
      </w:r>
    </w:p>
    <w:p w:rsidR="00A74376" w:rsidRPr="001424F4" w:rsidRDefault="00CF1B0D" w:rsidP="00B31157">
      <w:pPr>
        <w:pStyle w:val="ListParagraph"/>
        <w:numPr>
          <w:ilvl w:val="0"/>
          <w:numId w:val="5"/>
        </w:numPr>
        <w:spacing w:before="10"/>
      </w:pPr>
      <w:r w:rsidRPr="001424F4">
        <w:rPr>
          <w:w w:val="113"/>
        </w:rPr>
        <w:t>O</w:t>
      </w:r>
      <w:r w:rsidRPr="001424F4">
        <w:rPr>
          <w:spacing w:val="-1"/>
          <w:w w:val="117"/>
        </w:rPr>
        <w:t>r</w:t>
      </w:r>
      <w:r w:rsidRPr="001424F4">
        <w:rPr>
          <w:spacing w:val="3"/>
          <w:w w:val="84"/>
        </w:rPr>
        <w:t>g</w:t>
      </w:r>
      <w:r w:rsidRPr="001424F4">
        <w:rPr>
          <w:spacing w:val="-1"/>
          <w:w w:val="95"/>
        </w:rPr>
        <w:t>a</w:t>
      </w:r>
      <w:r w:rsidRPr="001424F4">
        <w:rPr>
          <w:spacing w:val="2"/>
          <w:w w:val="99"/>
        </w:rPr>
        <w:t>n</w:t>
      </w:r>
      <w:r w:rsidRPr="001424F4">
        <w:rPr>
          <w:w w:val="78"/>
        </w:rPr>
        <w:t>i</w:t>
      </w:r>
      <w:r w:rsidRPr="001424F4">
        <w:rPr>
          <w:w w:val="93"/>
        </w:rPr>
        <w:t>z</w:t>
      </w:r>
      <w:r w:rsidRPr="001424F4">
        <w:rPr>
          <w:w w:val="107"/>
        </w:rPr>
        <w:t>e</w:t>
      </w:r>
      <w:r w:rsidRPr="001424F4">
        <w:rPr>
          <w:w w:val="101"/>
        </w:rPr>
        <w:t>d</w:t>
      </w:r>
      <w:r w:rsidRPr="001424F4">
        <w:rPr>
          <w:spacing w:val="8"/>
        </w:rPr>
        <w:t xml:space="preserve"> </w:t>
      </w:r>
      <w:r w:rsidRPr="001424F4">
        <w:rPr>
          <w:spacing w:val="-1"/>
        </w:rPr>
        <w:t>a</w:t>
      </w:r>
      <w:r w:rsidRPr="001424F4">
        <w:rPr>
          <w:spacing w:val="2"/>
        </w:rPr>
        <w:t>n</w:t>
      </w:r>
      <w:r w:rsidRPr="001424F4">
        <w:t xml:space="preserve">d </w:t>
      </w:r>
      <w:r w:rsidRPr="001424F4">
        <w:rPr>
          <w:spacing w:val="2"/>
        </w:rPr>
        <w:t>up</w:t>
      </w:r>
      <w:r w:rsidRPr="001424F4">
        <w:rPr>
          <w:spacing w:val="-2"/>
        </w:rPr>
        <w:t>d</w:t>
      </w:r>
      <w:r w:rsidRPr="001424F4">
        <w:t>a</w:t>
      </w:r>
      <w:r w:rsidRPr="001424F4">
        <w:rPr>
          <w:spacing w:val="1"/>
        </w:rPr>
        <w:t>t</w:t>
      </w:r>
      <w:r w:rsidRPr="001424F4">
        <w:t>ed</w:t>
      </w:r>
      <w:r w:rsidRPr="001424F4">
        <w:rPr>
          <w:spacing w:val="19"/>
        </w:rPr>
        <w:t xml:space="preserve"> </w:t>
      </w:r>
      <w:r w:rsidRPr="001424F4">
        <w:rPr>
          <w:spacing w:val="-1"/>
        </w:rPr>
        <w:t>c</w:t>
      </w:r>
      <w:r w:rsidRPr="001424F4">
        <w:rPr>
          <w:spacing w:val="2"/>
        </w:rPr>
        <w:t>o</w:t>
      </w:r>
      <w:r w:rsidRPr="001424F4">
        <w:t>m</w:t>
      </w:r>
      <w:r w:rsidRPr="001424F4">
        <w:rPr>
          <w:spacing w:val="4"/>
        </w:rPr>
        <w:t>p</w:t>
      </w:r>
      <w:r w:rsidRPr="001424F4">
        <w:rPr>
          <w:spacing w:val="-1"/>
        </w:rPr>
        <w:t>a</w:t>
      </w:r>
      <w:r w:rsidRPr="001424F4">
        <w:rPr>
          <w:spacing w:val="2"/>
        </w:rPr>
        <w:t>n</w:t>
      </w:r>
      <w:r w:rsidRPr="001424F4">
        <w:t>y</w:t>
      </w:r>
      <w:r w:rsidRPr="001424F4">
        <w:rPr>
          <w:spacing w:val="-12"/>
        </w:rPr>
        <w:t xml:space="preserve"> </w:t>
      </w:r>
      <w:r w:rsidRPr="001424F4">
        <w:t>rec</w:t>
      </w:r>
      <w:r w:rsidRPr="001424F4">
        <w:rPr>
          <w:spacing w:val="2"/>
        </w:rPr>
        <w:t>o</w:t>
      </w:r>
      <w:r w:rsidRPr="001424F4">
        <w:rPr>
          <w:spacing w:val="3"/>
        </w:rPr>
        <w:t>r</w:t>
      </w:r>
      <w:r w:rsidRPr="001424F4">
        <w:rPr>
          <w:spacing w:val="-2"/>
        </w:rPr>
        <w:t>d</w:t>
      </w:r>
      <w:r w:rsidRPr="001424F4">
        <w:t>s</w:t>
      </w:r>
      <w:r w:rsidRPr="001424F4">
        <w:rPr>
          <w:spacing w:val="43"/>
        </w:rPr>
        <w:t xml:space="preserve"> </w:t>
      </w:r>
      <w:r w:rsidRPr="001424F4">
        <w:t>a</w:t>
      </w:r>
      <w:r w:rsidRPr="001424F4">
        <w:rPr>
          <w:spacing w:val="2"/>
        </w:rPr>
        <w:t>n</w:t>
      </w:r>
      <w:r w:rsidRPr="001424F4">
        <w:t>d</w:t>
      </w:r>
      <w:r w:rsidRPr="001424F4">
        <w:rPr>
          <w:spacing w:val="-1"/>
        </w:rPr>
        <w:t xml:space="preserve"> </w:t>
      </w:r>
      <w:r w:rsidRPr="001424F4">
        <w:rPr>
          <w:w w:val="98"/>
        </w:rPr>
        <w:t>c</w:t>
      </w:r>
      <w:r w:rsidRPr="001424F4">
        <w:rPr>
          <w:w w:val="109"/>
        </w:rPr>
        <w:t>o</w:t>
      </w:r>
      <w:r w:rsidRPr="001424F4">
        <w:rPr>
          <w:spacing w:val="2"/>
          <w:w w:val="99"/>
        </w:rPr>
        <w:t>n</w:t>
      </w:r>
      <w:r w:rsidRPr="001424F4">
        <w:rPr>
          <w:w w:val="74"/>
        </w:rPr>
        <w:t>f</w:t>
      </w:r>
      <w:r w:rsidRPr="001424F4">
        <w:rPr>
          <w:spacing w:val="2"/>
          <w:w w:val="78"/>
        </w:rPr>
        <w:t>i</w:t>
      </w:r>
      <w:r w:rsidRPr="001424F4">
        <w:rPr>
          <w:w w:val="101"/>
        </w:rPr>
        <w:t>d</w:t>
      </w:r>
      <w:r w:rsidRPr="001424F4">
        <w:rPr>
          <w:w w:val="107"/>
        </w:rPr>
        <w:t>e</w:t>
      </w:r>
      <w:r w:rsidRPr="001424F4">
        <w:rPr>
          <w:spacing w:val="2"/>
          <w:w w:val="99"/>
        </w:rPr>
        <w:t>n</w:t>
      </w:r>
      <w:r w:rsidRPr="001424F4">
        <w:rPr>
          <w:w w:val="119"/>
        </w:rPr>
        <w:t>t</w:t>
      </w:r>
      <w:r w:rsidRPr="001424F4">
        <w:rPr>
          <w:w w:val="78"/>
        </w:rPr>
        <w:t>i</w:t>
      </w:r>
      <w:r w:rsidRPr="001424F4">
        <w:rPr>
          <w:spacing w:val="-1"/>
          <w:w w:val="95"/>
        </w:rPr>
        <w:t>a</w:t>
      </w:r>
      <w:r w:rsidRPr="001424F4">
        <w:rPr>
          <w:w w:val="78"/>
        </w:rPr>
        <w:t>l</w:t>
      </w:r>
      <w:r w:rsidRPr="001424F4">
        <w:rPr>
          <w:spacing w:val="8"/>
        </w:rPr>
        <w:t xml:space="preserve"> </w:t>
      </w:r>
      <w:r w:rsidRPr="001424F4">
        <w:rPr>
          <w:w w:val="98"/>
        </w:rPr>
        <w:t>c</w:t>
      </w:r>
      <w:r w:rsidRPr="001424F4">
        <w:rPr>
          <w:w w:val="78"/>
        </w:rPr>
        <w:t>li</w:t>
      </w:r>
      <w:r w:rsidRPr="001424F4">
        <w:rPr>
          <w:w w:val="107"/>
        </w:rPr>
        <w:t>e</w:t>
      </w:r>
      <w:r w:rsidRPr="001424F4">
        <w:rPr>
          <w:spacing w:val="2"/>
          <w:w w:val="99"/>
        </w:rPr>
        <w:t>n</w:t>
      </w:r>
      <w:r w:rsidRPr="001424F4">
        <w:rPr>
          <w:w w:val="119"/>
        </w:rPr>
        <w:t>t</w:t>
      </w:r>
      <w:r w:rsidRPr="001424F4">
        <w:rPr>
          <w:spacing w:val="7"/>
        </w:rPr>
        <w:t xml:space="preserve"> </w:t>
      </w:r>
      <w:r w:rsidRPr="001424F4">
        <w:rPr>
          <w:w w:val="74"/>
        </w:rPr>
        <w:t>f</w:t>
      </w:r>
      <w:r w:rsidRPr="001424F4">
        <w:rPr>
          <w:w w:val="78"/>
        </w:rPr>
        <w:t>il</w:t>
      </w:r>
      <w:r w:rsidRPr="001424F4">
        <w:rPr>
          <w:w w:val="107"/>
        </w:rPr>
        <w:t>e</w:t>
      </w:r>
      <w:r w:rsidRPr="001424F4">
        <w:rPr>
          <w:w w:val="98"/>
        </w:rPr>
        <w:t>s</w:t>
      </w:r>
    </w:p>
    <w:p w:rsidR="00A74376" w:rsidRPr="001424F4" w:rsidRDefault="00A74376">
      <w:pPr>
        <w:spacing w:before="7" w:line="160" w:lineRule="exact"/>
        <w:rPr>
          <w:sz w:val="16"/>
          <w:szCs w:val="17"/>
        </w:rPr>
      </w:pPr>
    </w:p>
    <w:p w:rsidR="00A74376" w:rsidRPr="001424F4" w:rsidRDefault="00DE7770">
      <w:pPr>
        <w:spacing w:line="200" w:lineRule="exact"/>
      </w:pPr>
      <w:r w:rsidRPr="001424F4">
        <w:rPr>
          <w:sz w:val="22"/>
          <w:szCs w:val="22"/>
        </w:rPr>
        <w:t xml:space="preserve"> </w:t>
      </w:r>
      <w:r w:rsidRPr="001424F4">
        <w:rPr>
          <w:b/>
          <w:i/>
          <w:w w:val="129"/>
          <w:sz w:val="22"/>
          <w:szCs w:val="22"/>
        </w:rPr>
        <w:t xml:space="preserve"> </w:t>
      </w:r>
      <w:r w:rsidRPr="001424F4">
        <w:rPr>
          <w:b/>
          <w:i/>
          <w:sz w:val="22"/>
          <w:szCs w:val="22"/>
        </w:rPr>
        <w:t>Teacher’s Assistant</w:t>
      </w:r>
      <w:r w:rsidRPr="001424F4">
        <w:rPr>
          <w:i/>
          <w:w w:val="129"/>
          <w:sz w:val="18"/>
          <w:szCs w:val="18"/>
        </w:rPr>
        <w:t xml:space="preserve"> </w:t>
      </w:r>
      <w:r w:rsidRPr="001424F4">
        <w:t>(August 2014 – July 2016)</w:t>
      </w:r>
    </w:p>
    <w:p w:rsidR="00A74376" w:rsidRPr="001424F4" w:rsidRDefault="00CF1B0D">
      <w:pPr>
        <w:spacing w:line="289" w:lineRule="auto"/>
        <w:ind w:left="100" w:right="5460"/>
        <w:rPr>
          <w:sz w:val="18"/>
          <w:szCs w:val="18"/>
        </w:rPr>
      </w:pPr>
      <w:r w:rsidRPr="001424F4">
        <w:rPr>
          <w:w w:val="116"/>
          <w:sz w:val="18"/>
          <w:szCs w:val="18"/>
        </w:rPr>
        <w:t>M</w:t>
      </w:r>
      <w:r w:rsidRPr="001424F4">
        <w:rPr>
          <w:spacing w:val="-2"/>
          <w:w w:val="116"/>
          <w:sz w:val="18"/>
          <w:szCs w:val="18"/>
        </w:rPr>
        <w:t>i</w:t>
      </w:r>
      <w:r w:rsidRPr="001424F4">
        <w:rPr>
          <w:spacing w:val="2"/>
          <w:w w:val="116"/>
          <w:sz w:val="18"/>
          <w:szCs w:val="18"/>
        </w:rPr>
        <w:t>am</w:t>
      </w:r>
      <w:r w:rsidRPr="001424F4">
        <w:rPr>
          <w:w w:val="116"/>
          <w:sz w:val="18"/>
          <w:szCs w:val="18"/>
        </w:rPr>
        <w:t>i</w:t>
      </w:r>
      <w:r w:rsidRPr="001424F4">
        <w:rPr>
          <w:spacing w:val="-10"/>
          <w:w w:val="116"/>
          <w:sz w:val="18"/>
          <w:szCs w:val="18"/>
        </w:rPr>
        <w:t xml:space="preserve"> </w:t>
      </w:r>
      <w:r w:rsidRPr="001424F4">
        <w:rPr>
          <w:w w:val="116"/>
          <w:sz w:val="18"/>
          <w:szCs w:val="18"/>
        </w:rPr>
        <w:t>Be</w:t>
      </w:r>
      <w:r w:rsidRPr="001424F4">
        <w:rPr>
          <w:spacing w:val="2"/>
          <w:w w:val="116"/>
          <w:sz w:val="18"/>
          <w:szCs w:val="18"/>
        </w:rPr>
        <w:t>a</w:t>
      </w:r>
      <w:r w:rsidRPr="001424F4">
        <w:rPr>
          <w:w w:val="116"/>
          <w:sz w:val="18"/>
          <w:szCs w:val="18"/>
        </w:rPr>
        <w:t>ch</w:t>
      </w:r>
      <w:r w:rsidRPr="001424F4">
        <w:rPr>
          <w:spacing w:val="24"/>
          <w:w w:val="116"/>
          <w:sz w:val="18"/>
          <w:szCs w:val="18"/>
        </w:rPr>
        <w:t xml:space="preserve"> </w:t>
      </w:r>
      <w:r w:rsidRPr="001424F4">
        <w:rPr>
          <w:spacing w:val="2"/>
          <w:w w:val="116"/>
          <w:sz w:val="18"/>
          <w:szCs w:val="18"/>
        </w:rPr>
        <w:t>S</w:t>
      </w:r>
      <w:r w:rsidRPr="001424F4">
        <w:rPr>
          <w:w w:val="116"/>
          <w:sz w:val="18"/>
          <w:szCs w:val="18"/>
        </w:rPr>
        <w:t>e</w:t>
      </w:r>
      <w:r w:rsidRPr="001424F4">
        <w:rPr>
          <w:spacing w:val="2"/>
          <w:w w:val="116"/>
          <w:sz w:val="18"/>
          <w:szCs w:val="18"/>
        </w:rPr>
        <w:t>n</w:t>
      </w:r>
      <w:r w:rsidRPr="001424F4">
        <w:rPr>
          <w:spacing w:val="-2"/>
          <w:w w:val="116"/>
          <w:sz w:val="18"/>
          <w:szCs w:val="18"/>
        </w:rPr>
        <w:t>i</w:t>
      </w:r>
      <w:r w:rsidRPr="001424F4">
        <w:rPr>
          <w:w w:val="116"/>
          <w:sz w:val="18"/>
          <w:szCs w:val="18"/>
        </w:rPr>
        <w:t>or</w:t>
      </w:r>
      <w:r w:rsidRPr="001424F4">
        <w:rPr>
          <w:spacing w:val="22"/>
          <w:w w:val="116"/>
          <w:sz w:val="18"/>
          <w:szCs w:val="18"/>
        </w:rPr>
        <w:t xml:space="preserve"> </w:t>
      </w:r>
      <w:r w:rsidRPr="001424F4">
        <w:rPr>
          <w:w w:val="116"/>
          <w:sz w:val="18"/>
          <w:szCs w:val="18"/>
        </w:rPr>
        <w:t>Hi</w:t>
      </w:r>
      <w:r w:rsidRPr="001424F4">
        <w:rPr>
          <w:spacing w:val="-2"/>
          <w:w w:val="116"/>
          <w:sz w:val="18"/>
          <w:szCs w:val="18"/>
        </w:rPr>
        <w:t>g</w:t>
      </w:r>
      <w:r w:rsidRPr="001424F4">
        <w:rPr>
          <w:w w:val="116"/>
          <w:sz w:val="18"/>
          <w:szCs w:val="18"/>
        </w:rPr>
        <w:t xml:space="preserve">h </w:t>
      </w:r>
      <w:r w:rsidRPr="001424F4">
        <w:rPr>
          <w:spacing w:val="-2"/>
          <w:w w:val="118"/>
          <w:sz w:val="18"/>
          <w:szCs w:val="18"/>
        </w:rPr>
        <w:t>S</w:t>
      </w:r>
      <w:r w:rsidRPr="001424F4">
        <w:rPr>
          <w:w w:val="117"/>
          <w:sz w:val="18"/>
          <w:szCs w:val="18"/>
        </w:rPr>
        <w:t>c</w:t>
      </w:r>
      <w:r w:rsidRPr="001424F4">
        <w:rPr>
          <w:spacing w:val="2"/>
          <w:w w:val="131"/>
          <w:sz w:val="18"/>
          <w:szCs w:val="18"/>
        </w:rPr>
        <w:t>h</w:t>
      </w:r>
      <w:r w:rsidRPr="001424F4">
        <w:rPr>
          <w:w w:val="111"/>
          <w:sz w:val="18"/>
          <w:szCs w:val="18"/>
        </w:rPr>
        <w:t>oo</w:t>
      </w:r>
      <w:r w:rsidRPr="001424F4">
        <w:rPr>
          <w:w w:val="107"/>
          <w:sz w:val="18"/>
          <w:szCs w:val="18"/>
        </w:rPr>
        <w:t>l</w:t>
      </w:r>
    </w:p>
    <w:p w:rsidR="00A74376" w:rsidRPr="001424F4" w:rsidRDefault="00CF1B0D" w:rsidP="00B31157">
      <w:pPr>
        <w:pStyle w:val="ListParagraph"/>
        <w:numPr>
          <w:ilvl w:val="0"/>
          <w:numId w:val="5"/>
        </w:numPr>
        <w:spacing w:before="10"/>
      </w:pPr>
      <w:r w:rsidRPr="001424F4">
        <w:rPr>
          <w:spacing w:val="-1"/>
          <w:position w:val="1"/>
        </w:rPr>
        <w:t>T</w:t>
      </w:r>
      <w:r w:rsidRPr="001424F4">
        <w:rPr>
          <w:position w:val="1"/>
        </w:rPr>
        <w:t>a</w:t>
      </w:r>
      <w:r w:rsidRPr="001424F4">
        <w:rPr>
          <w:spacing w:val="2"/>
          <w:position w:val="1"/>
        </w:rPr>
        <w:t>u</w:t>
      </w:r>
      <w:r w:rsidRPr="001424F4">
        <w:rPr>
          <w:spacing w:val="-1"/>
          <w:position w:val="1"/>
        </w:rPr>
        <w:t>g</w:t>
      </w:r>
      <w:r w:rsidRPr="001424F4">
        <w:rPr>
          <w:position w:val="1"/>
        </w:rPr>
        <w:t>ht</w:t>
      </w:r>
      <w:r w:rsidRPr="001424F4">
        <w:rPr>
          <w:spacing w:val="-7"/>
          <w:position w:val="1"/>
        </w:rPr>
        <w:t xml:space="preserve"> </w:t>
      </w:r>
      <w:r w:rsidRPr="001424F4">
        <w:rPr>
          <w:spacing w:val="2"/>
          <w:w w:val="81"/>
          <w:position w:val="1"/>
        </w:rPr>
        <w:t>E</w:t>
      </w:r>
      <w:r w:rsidRPr="001424F4">
        <w:rPr>
          <w:spacing w:val="2"/>
          <w:w w:val="99"/>
          <w:position w:val="1"/>
        </w:rPr>
        <w:t>u</w:t>
      </w:r>
      <w:r w:rsidRPr="001424F4">
        <w:rPr>
          <w:spacing w:val="-1"/>
          <w:w w:val="117"/>
          <w:position w:val="1"/>
        </w:rPr>
        <w:t>r</w:t>
      </w:r>
      <w:r w:rsidRPr="001424F4">
        <w:rPr>
          <w:spacing w:val="2"/>
          <w:w w:val="109"/>
          <w:position w:val="1"/>
        </w:rPr>
        <w:t>o</w:t>
      </w:r>
      <w:r w:rsidRPr="001424F4">
        <w:rPr>
          <w:spacing w:val="2"/>
          <w:w w:val="99"/>
          <w:position w:val="1"/>
        </w:rPr>
        <w:t>p</w:t>
      </w:r>
      <w:r w:rsidRPr="001424F4">
        <w:rPr>
          <w:w w:val="107"/>
          <w:position w:val="1"/>
        </w:rPr>
        <w:t>e</w:t>
      </w:r>
      <w:r w:rsidRPr="001424F4">
        <w:rPr>
          <w:spacing w:val="-1"/>
          <w:w w:val="95"/>
          <w:position w:val="1"/>
        </w:rPr>
        <w:t>a</w:t>
      </w:r>
      <w:r w:rsidRPr="001424F4">
        <w:rPr>
          <w:w w:val="99"/>
          <w:position w:val="1"/>
        </w:rPr>
        <w:t>n</w:t>
      </w:r>
      <w:r w:rsidRPr="001424F4">
        <w:rPr>
          <w:spacing w:val="7"/>
          <w:position w:val="1"/>
        </w:rPr>
        <w:t xml:space="preserve"> </w:t>
      </w:r>
      <w:r w:rsidRPr="001424F4">
        <w:rPr>
          <w:w w:val="99"/>
          <w:position w:val="1"/>
        </w:rPr>
        <w:t>h</w:t>
      </w:r>
      <w:r w:rsidRPr="001424F4">
        <w:rPr>
          <w:w w:val="78"/>
          <w:position w:val="1"/>
        </w:rPr>
        <w:t>i</w:t>
      </w:r>
      <w:r w:rsidRPr="001424F4">
        <w:rPr>
          <w:w w:val="98"/>
          <w:position w:val="1"/>
        </w:rPr>
        <w:t>s</w:t>
      </w:r>
      <w:r w:rsidRPr="001424F4">
        <w:rPr>
          <w:spacing w:val="1"/>
          <w:w w:val="119"/>
          <w:position w:val="1"/>
        </w:rPr>
        <w:t>t</w:t>
      </w:r>
      <w:r w:rsidRPr="001424F4">
        <w:rPr>
          <w:spacing w:val="2"/>
          <w:w w:val="109"/>
          <w:position w:val="1"/>
        </w:rPr>
        <w:t>o</w:t>
      </w:r>
      <w:r w:rsidRPr="001424F4">
        <w:rPr>
          <w:spacing w:val="-1"/>
          <w:w w:val="117"/>
          <w:position w:val="1"/>
        </w:rPr>
        <w:t>r</w:t>
      </w:r>
      <w:r w:rsidRPr="001424F4">
        <w:rPr>
          <w:w w:val="86"/>
          <w:position w:val="1"/>
        </w:rPr>
        <w:t>y</w:t>
      </w:r>
      <w:r w:rsidRPr="001424F4">
        <w:rPr>
          <w:spacing w:val="5"/>
          <w:position w:val="1"/>
        </w:rPr>
        <w:t xml:space="preserve"> </w:t>
      </w:r>
      <w:r w:rsidRPr="001424F4">
        <w:rPr>
          <w:spacing w:val="1"/>
          <w:position w:val="1"/>
        </w:rPr>
        <w:t>t</w:t>
      </w:r>
      <w:r w:rsidRPr="001424F4">
        <w:rPr>
          <w:position w:val="1"/>
        </w:rPr>
        <w:t>o</w:t>
      </w:r>
      <w:r w:rsidRPr="001424F4">
        <w:rPr>
          <w:spacing w:val="25"/>
          <w:position w:val="1"/>
        </w:rPr>
        <w:t xml:space="preserve"> </w:t>
      </w:r>
      <w:r w:rsidRPr="001424F4">
        <w:rPr>
          <w:spacing w:val="2"/>
          <w:w w:val="91"/>
          <w:position w:val="1"/>
        </w:rPr>
        <w:t>h</w:t>
      </w:r>
      <w:r w:rsidRPr="001424F4">
        <w:rPr>
          <w:spacing w:val="-2"/>
          <w:w w:val="91"/>
          <w:position w:val="1"/>
        </w:rPr>
        <w:t>i</w:t>
      </w:r>
      <w:r w:rsidRPr="001424F4">
        <w:rPr>
          <w:w w:val="91"/>
          <w:position w:val="1"/>
        </w:rPr>
        <w:t>gh</w:t>
      </w:r>
      <w:r w:rsidRPr="001424F4">
        <w:rPr>
          <w:spacing w:val="11"/>
          <w:w w:val="91"/>
          <w:position w:val="1"/>
        </w:rPr>
        <w:t xml:space="preserve"> </w:t>
      </w:r>
      <w:r w:rsidRPr="001424F4">
        <w:rPr>
          <w:w w:val="98"/>
          <w:position w:val="1"/>
        </w:rPr>
        <w:t>sc</w:t>
      </w:r>
      <w:r w:rsidRPr="001424F4">
        <w:rPr>
          <w:spacing w:val="2"/>
          <w:w w:val="99"/>
          <w:position w:val="1"/>
        </w:rPr>
        <w:t>h</w:t>
      </w:r>
      <w:r w:rsidRPr="001424F4">
        <w:rPr>
          <w:w w:val="109"/>
          <w:position w:val="1"/>
        </w:rPr>
        <w:t>oo</w:t>
      </w:r>
      <w:r w:rsidRPr="001424F4">
        <w:rPr>
          <w:w w:val="78"/>
          <w:position w:val="1"/>
        </w:rPr>
        <w:t>l</w:t>
      </w:r>
      <w:r w:rsidRPr="001424F4">
        <w:rPr>
          <w:spacing w:val="5"/>
          <w:position w:val="1"/>
        </w:rPr>
        <w:t xml:space="preserve"> </w:t>
      </w:r>
      <w:r w:rsidRPr="001424F4">
        <w:rPr>
          <w:position w:val="1"/>
        </w:rPr>
        <w:t>s</w:t>
      </w:r>
      <w:r w:rsidRPr="001424F4">
        <w:rPr>
          <w:spacing w:val="1"/>
          <w:position w:val="1"/>
        </w:rPr>
        <w:t>t</w:t>
      </w:r>
      <w:r w:rsidRPr="001424F4">
        <w:rPr>
          <w:spacing w:val="2"/>
          <w:position w:val="1"/>
        </w:rPr>
        <w:t>u</w:t>
      </w:r>
      <w:r w:rsidRPr="001424F4">
        <w:rPr>
          <w:position w:val="1"/>
        </w:rPr>
        <w:t>de</w:t>
      </w:r>
      <w:r w:rsidRPr="001424F4">
        <w:rPr>
          <w:spacing w:val="2"/>
          <w:position w:val="1"/>
        </w:rPr>
        <w:t>n</w:t>
      </w:r>
      <w:r w:rsidRPr="001424F4">
        <w:rPr>
          <w:position w:val="1"/>
        </w:rPr>
        <w:t>ts</w:t>
      </w:r>
      <w:r w:rsidRPr="001424F4">
        <w:rPr>
          <w:spacing w:val="28"/>
          <w:position w:val="1"/>
        </w:rPr>
        <w:t xml:space="preserve"> </w:t>
      </w:r>
      <w:r w:rsidR="00B647A8" w:rsidRPr="001424F4">
        <w:rPr>
          <w:w w:val="91"/>
          <w:position w:val="1"/>
        </w:rPr>
        <w:t xml:space="preserve">to help them </w:t>
      </w:r>
      <w:r w:rsidRPr="001424F4">
        <w:rPr>
          <w:position w:val="1"/>
        </w:rPr>
        <w:t>to</w:t>
      </w:r>
      <w:r w:rsidRPr="001424F4">
        <w:rPr>
          <w:spacing w:val="25"/>
          <w:position w:val="1"/>
        </w:rPr>
        <w:t xml:space="preserve"> </w:t>
      </w:r>
      <w:r w:rsidRPr="001424F4">
        <w:rPr>
          <w:spacing w:val="2"/>
          <w:position w:val="1"/>
        </w:rPr>
        <w:t>p</w:t>
      </w:r>
      <w:r w:rsidRPr="001424F4">
        <w:rPr>
          <w:spacing w:val="-1"/>
          <w:position w:val="1"/>
        </w:rPr>
        <w:t>a</w:t>
      </w:r>
      <w:r w:rsidRPr="001424F4">
        <w:rPr>
          <w:position w:val="1"/>
        </w:rPr>
        <w:t>ss</w:t>
      </w:r>
      <w:r w:rsidRPr="001424F4">
        <w:rPr>
          <w:spacing w:val="-4"/>
          <w:position w:val="1"/>
        </w:rPr>
        <w:t xml:space="preserve"> </w:t>
      </w:r>
      <w:r w:rsidRPr="001424F4">
        <w:rPr>
          <w:position w:val="1"/>
        </w:rPr>
        <w:t>a</w:t>
      </w:r>
      <w:r w:rsidRPr="001424F4">
        <w:rPr>
          <w:spacing w:val="4"/>
          <w:position w:val="1"/>
        </w:rPr>
        <w:t xml:space="preserve"> </w:t>
      </w:r>
      <w:r w:rsidRPr="001424F4">
        <w:rPr>
          <w:spacing w:val="-1"/>
          <w:w w:val="98"/>
          <w:position w:val="1"/>
        </w:rPr>
        <w:t>c</w:t>
      </w:r>
      <w:r w:rsidRPr="001424F4">
        <w:rPr>
          <w:spacing w:val="2"/>
          <w:w w:val="109"/>
          <w:position w:val="1"/>
        </w:rPr>
        <w:t>o</w:t>
      </w:r>
      <w:r w:rsidRPr="001424F4">
        <w:rPr>
          <w:w w:val="78"/>
          <w:position w:val="1"/>
        </w:rPr>
        <w:t>l</w:t>
      </w:r>
      <w:r w:rsidRPr="001424F4">
        <w:rPr>
          <w:spacing w:val="-2"/>
          <w:w w:val="78"/>
          <w:position w:val="1"/>
        </w:rPr>
        <w:t>l</w:t>
      </w:r>
      <w:r w:rsidRPr="001424F4">
        <w:rPr>
          <w:spacing w:val="4"/>
          <w:w w:val="107"/>
          <w:position w:val="1"/>
        </w:rPr>
        <w:t>e</w:t>
      </w:r>
      <w:r w:rsidRPr="001424F4">
        <w:rPr>
          <w:spacing w:val="-1"/>
          <w:w w:val="84"/>
          <w:position w:val="1"/>
        </w:rPr>
        <w:t>g</w:t>
      </w:r>
      <w:r w:rsidRPr="001424F4">
        <w:rPr>
          <w:w w:val="107"/>
          <w:position w:val="1"/>
        </w:rPr>
        <w:t>e</w:t>
      </w:r>
      <w:r w:rsidRPr="001424F4">
        <w:rPr>
          <w:spacing w:val="8"/>
          <w:position w:val="1"/>
        </w:rPr>
        <w:t xml:space="preserve"> </w:t>
      </w:r>
      <w:r w:rsidRPr="001424F4">
        <w:rPr>
          <w:w w:val="93"/>
          <w:position w:val="1"/>
        </w:rPr>
        <w:t>level</w:t>
      </w:r>
      <w:r w:rsidRPr="001424F4">
        <w:rPr>
          <w:spacing w:val="10"/>
          <w:w w:val="93"/>
          <w:position w:val="1"/>
        </w:rPr>
        <w:t xml:space="preserve"> </w:t>
      </w:r>
      <w:r w:rsidRPr="001424F4">
        <w:rPr>
          <w:position w:val="1"/>
        </w:rPr>
        <w:t>e</w:t>
      </w:r>
      <w:r w:rsidRPr="001424F4">
        <w:rPr>
          <w:spacing w:val="2"/>
          <w:position w:val="1"/>
        </w:rPr>
        <w:t>x</w:t>
      </w:r>
      <w:r w:rsidRPr="001424F4">
        <w:rPr>
          <w:position w:val="1"/>
        </w:rPr>
        <w:t>am</w:t>
      </w:r>
    </w:p>
    <w:p w:rsidR="00A74376" w:rsidRPr="001424F4" w:rsidRDefault="00CF1B0D" w:rsidP="00B31157">
      <w:pPr>
        <w:pStyle w:val="ListParagraph"/>
        <w:numPr>
          <w:ilvl w:val="0"/>
          <w:numId w:val="5"/>
        </w:numPr>
        <w:tabs>
          <w:tab w:val="left" w:pos="820"/>
        </w:tabs>
        <w:spacing w:before="10"/>
        <w:ind w:right="673"/>
      </w:pPr>
      <w:r w:rsidRPr="001424F4">
        <w:rPr>
          <w:spacing w:val="-1"/>
          <w:w w:val="91"/>
        </w:rPr>
        <w:t>A</w:t>
      </w:r>
      <w:r w:rsidRPr="001424F4">
        <w:rPr>
          <w:w w:val="98"/>
        </w:rPr>
        <w:t>ss</w:t>
      </w:r>
      <w:r w:rsidRPr="001424F4">
        <w:rPr>
          <w:w w:val="78"/>
        </w:rPr>
        <w:t>i</w:t>
      </w:r>
      <w:r w:rsidRPr="001424F4">
        <w:rPr>
          <w:w w:val="98"/>
        </w:rPr>
        <w:t>s</w:t>
      </w:r>
      <w:r w:rsidRPr="001424F4">
        <w:rPr>
          <w:spacing w:val="1"/>
          <w:w w:val="119"/>
        </w:rPr>
        <w:t>t</w:t>
      </w:r>
      <w:r w:rsidRPr="001424F4">
        <w:rPr>
          <w:w w:val="107"/>
        </w:rPr>
        <w:t>e</w:t>
      </w:r>
      <w:r w:rsidRPr="001424F4">
        <w:rPr>
          <w:w w:val="101"/>
        </w:rPr>
        <w:t>d</w:t>
      </w:r>
      <w:r w:rsidRPr="001424F4">
        <w:rPr>
          <w:spacing w:val="5"/>
        </w:rPr>
        <w:t xml:space="preserve"> </w:t>
      </w:r>
      <w:r w:rsidRPr="001424F4">
        <w:rPr>
          <w:spacing w:val="1"/>
        </w:rPr>
        <w:t>t</w:t>
      </w:r>
      <w:r w:rsidRPr="001424F4">
        <w:rPr>
          <w:spacing w:val="2"/>
        </w:rPr>
        <w:t>e</w:t>
      </w:r>
      <w:r w:rsidRPr="001424F4">
        <w:t>a</w:t>
      </w:r>
      <w:r w:rsidRPr="001424F4">
        <w:rPr>
          <w:spacing w:val="-1"/>
        </w:rPr>
        <w:t>c</w:t>
      </w:r>
      <w:r w:rsidRPr="001424F4">
        <w:rPr>
          <w:spacing w:val="2"/>
        </w:rPr>
        <w:t>h</w:t>
      </w:r>
      <w:r w:rsidRPr="001424F4">
        <w:t>er</w:t>
      </w:r>
      <w:r w:rsidRPr="001424F4">
        <w:rPr>
          <w:spacing w:val="32"/>
        </w:rPr>
        <w:t xml:space="preserve"> </w:t>
      </w:r>
      <w:r w:rsidRPr="001424F4">
        <w:rPr>
          <w:w w:val="91"/>
        </w:rPr>
        <w:t>in</w:t>
      </w:r>
      <w:r w:rsidRPr="001424F4">
        <w:rPr>
          <w:spacing w:val="12"/>
          <w:w w:val="91"/>
        </w:rPr>
        <w:t xml:space="preserve"> </w:t>
      </w:r>
      <w:r w:rsidRPr="001424F4">
        <w:rPr>
          <w:w w:val="99"/>
        </w:rPr>
        <w:t>p</w:t>
      </w:r>
      <w:r w:rsidRPr="001424F4">
        <w:rPr>
          <w:w w:val="117"/>
        </w:rPr>
        <w:t>r</w:t>
      </w:r>
      <w:r w:rsidRPr="001424F4">
        <w:rPr>
          <w:spacing w:val="2"/>
          <w:w w:val="107"/>
        </w:rPr>
        <w:t>e</w:t>
      </w:r>
      <w:r w:rsidRPr="001424F4">
        <w:rPr>
          <w:w w:val="99"/>
        </w:rPr>
        <w:t>p</w:t>
      </w:r>
      <w:r w:rsidRPr="001424F4">
        <w:rPr>
          <w:w w:val="95"/>
        </w:rPr>
        <w:t>a</w:t>
      </w:r>
      <w:r w:rsidRPr="001424F4">
        <w:rPr>
          <w:w w:val="117"/>
        </w:rPr>
        <w:t>r</w:t>
      </w:r>
      <w:r w:rsidRPr="001424F4">
        <w:rPr>
          <w:w w:val="78"/>
        </w:rPr>
        <w:t>i</w:t>
      </w:r>
      <w:r w:rsidRPr="001424F4">
        <w:rPr>
          <w:w w:val="99"/>
        </w:rPr>
        <w:t>n</w:t>
      </w:r>
      <w:r w:rsidRPr="001424F4">
        <w:rPr>
          <w:w w:val="84"/>
        </w:rPr>
        <w:t>g</w:t>
      </w:r>
      <w:r w:rsidRPr="001424F4">
        <w:rPr>
          <w:spacing w:val="8"/>
        </w:rPr>
        <w:t xml:space="preserve"> </w:t>
      </w:r>
      <w:r w:rsidRPr="001424F4">
        <w:rPr>
          <w:w w:val="78"/>
        </w:rPr>
        <w:t>l</w:t>
      </w:r>
      <w:r w:rsidRPr="001424F4">
        <w:rPr>
          <w:w w:val="107"/>
        </w:rPr>
        <w:t>e</w:t>
      </w:r>
      <w:r w:rsidRPr="001424F4">
        <w:rPr>
          <w:w w:val="98"/>
        </w:rPr>
        <w:t>ss</w:t>
      </w:r>
      <w:r w:rsidRPr="001424F4">
        <w:rPr>
          <w:spacing w:val="2"/>
          <w:w w:val="109"/>
        </w:rPr>
        <w:t>o</w:t>
      </w:r>
      <w:r w:rsidRPr="001424F4">
        <w:rPr>
          <w:w w:val="99"/>
        </w:rPr>
        <w:t>n</w:t>
      </w:r>
      <w:r w:rsidRPr="001424F4">
        <w:rPr>
          <w:w w:val="98"/>
        </w:rPr>
        <w:t>s</w:t>
      </w:r>
      <w:r w:rsidRPr="001424F4">
        <w:rPr>
          <w:w w:val="87"/>
        </w:rPr>
        <w:t>,</w:t>
      </w:r>
      <w:r w:rsidRPr="001424F4">
        <w:rPr>
          <w:spacing w:val="5"/>
        </w:rPr>
        <w:t xml:space="preserve"> </w:t>
      </w:r>
      <w:r w:rsidRPr="001424F4">
        <w:rPr>
          <w:w w:val="101"/>
        </w:rPr>
        <w:t>d</w:t>
      </w:r>
      <w:r w:rsidRPr="001424F4">
        <w:rPr>
          <w:w w:val="107"/>
        </w:rPr>
        <w:t>e</w:t>
      </w:r>
      <w:r w:rsidRPr="001424F4">
        <w:rPr>
          <w:spacing w:val="-1"/>
          <w:w w:val="86"/>
        </w:rPr>
        <w:t>v</w:t>
      </w:r>
      <w:r w:rsidRPr="001424F4">
        <w:rPr>
          <w:spacing w:val="4"/>
          <w:w w:val="107"/>
        </w:rPr>
        <w:t>e</w:t>
      </w:r>
      <w:r w:rsidRPr="001424F4">
        <w:rPr>
          <w:w w:val="78"/>
        </w:rPr>
        <w:t>l</w:t>
      </w:r>
      <w:r w:rsidRPr="001424F4">
        <w:rPr>
          <w:w w:val="109"/>
        </w:rPr>
        <w:t>o</w:t>
      </w:r>
      <w:r w:rsidRPr="001424F4">
        <w:rPr>
          <w:spacing w:val="2"/>
          <w:w w:val="99"/>
        </w:rPr>
        <w:t>p</w:t>
      </w:r>
      <w:r w:rsidRPr="001424F4">
        <w:rPr>
          <w:spacing w:val="-2"/>
          <w:w w:val="78"/>
        </w:rPr>
        <w:t>i</w:t>
      </w:r>
      <w:r w:rsidRPr="001424F4">
        <w:rPr>
          <w:spacing w:val="2"/>
          <w:w w:val="99"/>
        </w:rPr>
        <w:t>n</w:t>
      </w:r>
      <w:r w:rsidRPr="001424F4">
        <w:rPr>
          <w:w w:val="84"/>
        </w:rPr>
        <w:t>g</w:t>
      </w:r>
      <w:r w:rsidRPr="001424F4">
        <w:rPr>
          <w:spacing w:val="4"/>
        </w:rPr>
        <w:t xml:space="preserve"> </w:t>
      </w:r>
      <w:r w:rsidRPr="001424F4">
        <w:rPr>
          <w:spacing w:val="1"/>
        </w:rPr>
        <w:t>t</w:t>
      </w:r>
      <w:r w:rsidRPr="001424F4">
        <w:rPr>
          <w:spacing w:val="2"/>
        </w:rPr>
        <w:t>h</w:t>
      </w:r>
      <w:r w:rsidRPr="001424F4">
        <w:t>e</w:t>
      </w:r>
      <w:r w:rsidRPr="001424F4">
        <w:rPr>
          <w:spacing w:val="21"/>
        </w:rPr>
        <w:t xml:space="preserve"> </w:t>
      </w:r>
      <w:r w:rsidRPr="001424F4">
        <w:rPr>
          <w:spacing w:val="-1"/>
          <w:w w:val="92"/>
        </w:rPr>
        <w:t>s</w:t>
      </w:r>
      <w:r w:rsidRPr="001424F4">
        <w:rPr>
          <w:w w:val="92"/>
        </w:rPr>
        <w:t>yl</w:t>
      </w:r>
      <w:r w:rsidRPr="001424F4">
        <w:rPr>
          <w:spacing w:val="2"/>
          <w:w w:val="92"/>
        </w:rPr>
        <w:t>l</w:t>
      </w:r>
      <w:r w:rsidRPr="001424F4">
        <w:rPr>
          <w:spacing w:val="-1"/>
          <w:w w:val="92"/>
        </w:rPr>
        <w:t>a</w:t>
      </w:r>
      <w:r w:rsidRPr="001424F4">
        <w:rPr>
          <w:spacing w:val="2"/>
          <w:w w:val="92"/>
        </w:rPr>
        <w:t>b</w:t>
      </w:r>
      <w:r w:rsidRPr="001424F4">
        <w:rPr>
          <w:w w:val="92"/>
        </w:rPr>
        <w:t>us</w:t>
      </w:r>
      <w:r w:rsidRPr="001424F4">
        <w:rPr>
          <w:spacing w:val="14"/>
          <w:w w:val="92"/>
        </w:rPr>
        <w:t xml:space="preserve"> </w:t>
      </w:r>
      <w:r w:rsidRPr="001424F4">
        <w:t>a</w:t>
      </w:r>
      <w:r w:rsidRPr="001424F4">
        <w:rPr>
          <w:spacing w:val="2"/>
        </w:rPr>
        <w:t>n</w:t>
      </w:r>
      <w:r w:rsidRPr="001424F4">
        <w:t>d</w:t>
      </w:r>
      <w:r w:rsidRPr="001424F4">
        <w:rPr>
          <w:spacing w:val="-1"/>
        </w:rPr>
        <w:t xml:space="preserve"> </w:t>
      </w:r>
      <w:r w:rsidR="006C0AC6" w:rsidRPr="001424F4">
        <w:rPr>
          <w:spacing w:val="2"/>
        </w:rPr>
        <w:t xml:space="preserve">processing paperwork </w:t>
      </w:r>
    </w:p>
    <w:p w:rsidR="00561AB1" w:rsidRPr="001424F4" w:rsidRDefault="00CF1B0D" w:rsidP="002237D3">
      <w:pPr>
        <w:pStyle w:val="ListParagraph"/>
        <w:numPr>
          <w:ilvl w:val="0"/>
          <w:numId w:val="5"/>
        </w:numPr>
        <w:tabs>
          <w:tab w:val="left" w:pos="820"/>
        </w:tabs>
        <w:spacing w:before="10"/>
        <w:ind w:right="620"/>
      </w:pPr>
      <w:r w:rsidRPr="001424F4">
        <w:rPr>
          <w:w w:val="103"/>
        </w:rPr>
        <w:t>D</w:t>
      </w:r>
      <w:r w:rsidRPr="001424F4">
        <w:rPr>
          <w:w w:val="107"/>
        </w:rPr>
        <w:t>e</w:t>
      </w:r>
      <w:r w:rsidRPr="001424F4">
        <w:rPr>
          <w:spacing w:val="-1"/>
          <w:w w:val="86"/>
        </w:rPr>
        <w:t>v</w:t>
      </w:r>
      <w:r w:rsidRPr="001424F4">
        <w:rPr>
          <w:spacing w:val="2"/>
          <w:w w:val="107"/>
        </w:rPr>
        <w:t>e</w:t>
      </w:r>
      <w:r w:rsidRPr="001424F4">
        <w:rPr>
          <w:spacing w:val="-2"/>
          <w:w w:val="78"/>
        </w:rPr>
        <w:t>l</w:t>
      </w:r>
      <w:r w:rsidRPr="001424F4">
        <w:rPr>
          <w:spacing w:val="2"/>
          <w:w w:val="109"/>
        </w:rPr>
        <w:t>o</w:t>
      </w:r>
      <w:r w:rsidRPr="001424F4">
        <w:rPr>
          <w:spacing w:val="2"/>
          <w:w w:val="99"/>
        </w:rPr>
        <w:t>p</w:t>
      </w:r>
      <w:r w:rsidRPr="001424F4">
        <w:rPr>
          <w:w w:val="107"/>
        </w:rPr>
        <w:t>e</w:t>
      </w:r>
      <w:r w:rsidRPr="001424F4">
        <w:rPr>
          <w:w w:val="101"/>
        </w:rPr>
        <w:t>d</w:t>
      </w:r>
      <w:r w:rsidRPr="001424F4">
        <w:rPr>
          <w:spacing w:val="8"/>
        </w:rPr>
        <w:t xml:space="preserve"> </w:t>
      </w:r>
      <w:r w:rsidRPr="001424F4">
        <w:rPr>
          <w:spacing w:val="-1"/>
          <w:w w:val="98"/>
        </w:rPr>
        <w:t>c</w:t>
      </w:r>
      <w:r w:rsidRPr="001424F4">
        <w:rPr>
          <w:spacing w:val="2"/>
          <w:w w:val="109"/>
        </w:rPr>
        <w:t>o</w:t>
      </w:r>
      <w:r w:rsidRPr="001424F4">
        <w:rPr>
          <w:w w:val="98"/>
        </w:rPr>
        <w:t>mm</w:t>
      </w:r>
      <w:r w:rsidRPr="001424F4">
        <w:rPr>
          <w:w w:val="99"/>
        </w:rPr>
        <w:t>u</w:t>
      </w:r>
      <w:r w:rsidRPr="001424F4">
        <w:rPr>
          <w:spacing w:val="2"/>
          <w:w w:val="99"/>
        </w:rPr>
        <w:t>n</w:t>
      </w:r>
      <w:r w:rsidRPr="001424F4">
        <w:rPr>
          <w:w w:val="78"/>
        </w:rPr>
        <w:t>i</w:t>
      </w:r>
      <w:r w:rsidRPr="001424F4">
        <w:rPr>
          <w:w w:val="98"/>
        </w:rPr>
        <w:t>c</w:t>
      </w:r>
      <w:r w:rsidRPr="001424F4">
        <w:rPr>
          <w:w w:val="95"/>
        </w:rPr>
        <w:t>a</w:t>
      </w:r>
      <w:r w:rsidRPr="001424F4">
        <w:rPr>
          <w:spacing w:val="1"/>
          <w:w w:val="119"/>
        </w:rPr>
        <w:t>t</w:t>
      </w:r>
      <w:r w:rsidRPr="001424F4">
        <w:rPr>
          <w:spacing w:val="-2"/>
          <w:w w:val="78"/>
        </w:rPr>
        <w:t>i</w:t>
      </w:r>
      <w:r w:rsidRPr="001424F4">
        <w:rPr>
          <w:spacing w:val="2"/>
          <w:w w:val="109"/>
        </w:rPr>
        <w:t>o</w:t>
      </w:r>
      <w:r w:rsidRPr="001424F4">
        <w:rPr>
          <w:w w:val="99"/>
        </w:rPr>
        <w:t>n</w:t>
      </w:r>
      <w:r w:rsidRPr="001424F4">
        <w:rPr>
          <w:spacing w:val="6"/>
        </w:rPr>
        <w:t xml:space="preserve"> </w:t>
      </w:r>
      <w:r w:rsidRPr="001424F4">
        <w:rPr>
          <w:w w:val="89"/>
        </w:rPr>
        <w:t>s</w:t>
      </w:r>
      <w:r w:rsidRPr="001424F4">
        <w:rPr>
          <w:spacing w:val="2"/>
          <w:w w:val="89"/>
        </w:rPr>
        <w:t>ki</w:t>
      </w:r>
      <w:r w:rsidRPr="001424F4">
        <w:rPr>
          <w:spacing w:val="-2"/>
          <w:w w:val="89"/>
        </w:rPr>
        <w:t>l</w:t>
      </w:r>
      <w:r w:rsidRPr="001424F4">
        <w:rPr>
          <w:w w:val="89"/>
        </w:rPr>
        <w:t>ls</w:t>
      </w:r>
      <w:r w:rsidRPr="001424F4">
        <w:rPr>
          <w:spacing w:val="12"/>
          <w:w w:val="89"/>
        </w:rPr>
        <w:t xml:space="preserve"> </w:t>
      </w:r>
      <w:r w:rsidRPr="001424F4">
        <w:rPr>
          <w:spacing w:val="1"/>
        </w:rPr>
        <w:t>t</w:t>
      </w:r>
      <w:r w:rsidRPr="001424F4">
        <w:rPr>
          <w:spacing w:val="2"/>
        </w:rPr>
        <w:t>h</w:t>
      </w:r>
      <w:r w:rsidRPr="001424F4">
        <w:t>ro</w:t>
      </w:r>
      <w:r w:rsidRPr="001424F4">
        <w:rPr>
          <w:spacing w:val="2"/>
        </w:rPr>
        <w:t>u</w:t>
      </w:r>
      <w:r w:rsidRPr="001424F4">
        <w:rPr>
          <w:spacing w:val="-1"/>
        </w:rPr>
        <w:t>g</w:t>
      </w:r>
      <w:r w:rsidRPr="001424F4">
        <w:t>h</w:t>
      </w:r>
      <w:r w:rsidRPr="001424F4">
        <w:rPr>
          <w:spacing w:val="19"/>
        </w:rPr>
        <w:t xml:space="preserve"> </w:t>
      </w:r>
      <w:r w:rsidRPr="001424F4">
        <w:rPr>
          <w:w w:val="99"/>
        </w:rPr>
        <w:t>p</w:t>
      </w:r>
      <w:r w:rsidRPr="001424F4">
        <w:rPr>
          <w:w w:val="117"/>
        </w:rPr>
        <w:t>r</w:t>
      </w:r>
      <w:r w:rsidRPr="001424F4">
        <w:rPr>
          <w:spacing w:val="2"/>
          <w:w w:val="107"/>
        </w:rPr>
        <w:t>e</w:t>
      </w:r>
      <w:r w:rsidRPr="001424F4">
        <w:rPr>
          <w:spacing w:val="-1"/>
          <w:w w:val="98"/>
        </w:rPr>
        <w:t>s</w:t>
      </w:r>
      <w:r w:rsidRPr="001424F4">
        <w:rPr>
          <w:spacing w:val="2"/>
          <w:w w:val="107"/>
        </w:rPr>
        <w:t>e</w:t>
      </w:r>
      <w:r w:rsidRPr="001424F4">
        <w:rPr>
          <w:w w:val="99"/>
        </w:rPr>
        <w:t>n</w:t>
      </w:r>
      <w:r w:rsidRPr="001424F4">
        <w:rPr>
          <w:spacing w:val="1"/>
          <w:w w:val="119"/>
        </w:rPr>
        <w:t>t</w:t>
      </w:r>
      <w:r w:rsidRPr="001424F4">
        <w:rPr>
          <w:spacing w:val="-1"/>
          <w:w w:val="95"/>
        </w:rPr>
        <w:t>a</w:t>
      </w:r>
      <w:r w:rsidRPr="001424F4">
        <w:rPr>
          <w:spacing w:val="1"/>
          <w:w w:val="119"/>
        </w:rPr>
        <w:t>t</w:t>
      </w:r>
      <w:r w:rsidRPr="001424F4">
        <w:rPr>
          <w:w w:val="78"/>
        </w:rPr>
        <w:t>i</w:t>
      </w:r>
      <w:r w:rsidRPr="001424F4">
        <w:rPr>
          <w:w w:val="109"/>
        </w:rPr>
        <w:t>o</w:t>
      </w:r>
      <w:r w:rsidRPr="001424F4">
        <w:rPr>
          <w:spacing w:val="2"/>
          <w:w w:val="99"/>
        </w:rPr>
        <w:t>n</w:t>
      </w:r>
      <w:r w:rsidRPr="001424F4">
        <w:rPr>
          <w:w w:val="98"/>
        </w:rPr>
        <w:t>s</w:t>
      </w:r>
      <w:r w:rsidRPr="001424F4">
        <w:rPr>
          <w:spacing w:val="4"/>
        </w:rPr>
        <w:t xml:space="preserve"> </w:t>
      </w:r>
      <w:r w:rsidRPr="001424F4">
        <w:t>a</w:t>
      </w:r>
      <w:r w:rsidRPr="001424F4">
        <w:rPr>
          <w:spacing w:val="2"/>
        </w:rPr>
        <w:t>n</w:t>
      </w:r>
      <w:r w:rsidRPr="001424F4">
        <w:t>d</w:t>
      </w:r>
      <w:r w:rsidRPr="001424F4">
        <w:rPr>
          <w:spacing w:val="2"/>
        </w:rPr>
        <w:t xml:space="preserve"> </w:t>
      </w:r>
      <w:r w:rsidRPr="001424F4">
        <w:rPr>
          <w:w w:val="98"/>
        </w:rPr>
        <w:t>c</w:t>
      </w:r>
      <w:r w:rsidRPr="001424F4">
        <w:rPr>
          <w:w w:val="109"/>
        </w:rPr>
        <w:t>o</w:t>
      </w:r>
      <w:r w:rsidRPr="001424F4">
        <w:rPr>
          <w:w w:val="98"/>
        </w:rPr>
        <w:t>mm</w:t>
      </w:r>
      <w:r w:rsidRPr="001424F4">
        <w:rPr>
          <w:spacing w:val="2"/>
          <w:w w:val="99"/>
        </w:rPr>
        <w:t>u</w:t>
      </w:r>
      <w:r w:rsidRPr="001424F4">
        <w:rPr>
          <w:w w:val="99"/>
        </w:rPr>
        <w:t>n</w:t>
      </w:r>
      <w:r w:rsidRPr="001424F4">
        <w:rPr>
          <w:w w:val="78"/>
        </w:rPr>
        <w:t>i</w:t>
      </w:r>
      <w:r w:rsidRPr="001424F4">
        <w:rPr>
          <w:spacing w:val="3"/>
          <w:w w:val="98"/>
        </w:rPr>
        <w:t>c</w:t>
      </w:r>
      <w:r w:rsidRPr="001424F4">
        <w:rPr>
          <w:spacing w:val="-1"/>
          <w:w w:val="95"/>
        </w:rPr>
        <w:t>a</w:t>
      </w:r>
      <w:r w:rsidRPr="001424F4">
        <w:rPr>
          <w:spacing w:val="1"/>
          <w:w w:val="119"/>
        </w:rPr>
        <w:t>t</w:t>
      </w:r>
      <w:r w:rsidRPr="001424F4">
        <w:rPr>
          <w:w w:val="78"/>
        </w:rPr>
        <w:t>i</w:t>
      </w:r>
      <w:r w:rsidRPr="001424F4">
        <w:rPr>
          <w:w w:val="109"/>
        </w:rPr>
        <w:t>o</w:t>
      </w:r>
      <w:r w:rsidRPr="001424F4">
        <w:rPr>
          <w:w w:val="99"/>
        </w:rPr>
        <w:t>n</w:t>
      </w:r>
      <w:r w:rsidRPr="001424F4">
        <w:rPr>
          <w:spacing w:val="6"/>
        </w:rPr>
        <w:t xml:space="preserve"> </w:t>
      </w:r>
      <w:r w:rsidRPr="001424F4">
        <w:rPr>
          <w:spacing w:val="2"/>
          <w:w w:val="98"/>
        </w:rPr>
        <w:t>w</w:t>
      </w:r>
      <w:r w:rsidRPr="001424F4">
        <w:rPr>
          <w:spacing w:val="-2"/>
          <w:w w:val="78"/>
        </w:rPr>
        <w:t>i</w:t>
      </w:r>
      <w:r w:rsidRPr="001424F4">
        <w:rPr>
          <w:spacing w:val="1"/>
          <w:w w:val="119"/>
        </w:rPr>
        <w:t>t</w:t>
      </w:r>
      <w:r w:rsidRPr="001424F4">
        <w:rPr>
          <w:w w:val="99"/>
        </w:rPr>
        <w:t>h</w:t>
      </w:r>
      <w:r w:rsidRPr="001424F4">
        <w:rPr>
          <w:spacing w:val="7"/>
        </w:rPr>
        <w:t xml:space="preserve"> </w:t>
      </w:r>
      <w:r w:rsidRPr="001424F4">
        <w:t>o</w:t>
      </w:r>
      <w:r w:rsidRPr="001424F4">
        <w:rPr>
          <w:spacing w:val="1"/>
        </w:rPr>
        <w:t>t</w:t>
      </w:r>
      <w:r w:rsidRPr="001424F4">
        <w:rPr>
          <w:spacing w:val="2"/>
        </w:rPr>
        <w:t>h</w:t>
      </w:r>
      <w:r w:rsidRPr="001424F4">
        <w:t>er</w:t>
      </w:r>
      <w:r w:rsidRPr="001424F4">
        <w:rPr>
          <w:spacing w:val="41"/>
        </w:rPr>
        <w:t xml:space="preserve"> </w:t>
      </w:r>
      <w:r w:rsidRPr="001424F4">
        <w:t>s</w:t>
      </w:r>
      <w:r w:rsidRPr="001424F4">
        <w:rPr>
          <w:spacing w:val="1"/>
        </w:rPr>
        <w:t>t</w:t>
      </w:r>
      <w:r w:rsidRPr="001424F4">
        <w:rPr>
          <w:spacing w:val="2"/>
        </w:rPr>
        <w:t>u</w:t>
      </w:r>
      <w:r w:rsidRPr="001424F4">
        <w:rPr>
          <w:spacing w:val="-2"/>
        </w:rPr>
        <w:t>d</w:t>
      </w:r>
      <w:r w:rsidRPr="001424F4">
        <w:rPr>
          <w:spacing w:val="2"/>
        </w:rPr>
        <w:t>e</w:t>
      </w:r>
      <w:r w:rsidRPr="001424F4">
        <w:t>n</w:t>
      </w:r>
      <w:r w:rsidRPr="001424F4">
        <w:rPr>
          <w:spacing w:val="1"/>
        </w:rPr>
        <w:t>t</w:t>
      </w:r>
      <w:r w:rsidRPr="001424F4">
        <w:t>s</w:t>
      </w:r>
      <w:r w:rsidRPr="001424F4">
        <w:rPr>
          <w:spacing w:val="28"/>
        </w:rPr>
        <w:t xml:space="preserve"> </w:t>
      </w:r>
      <w:r w:rsidRPr="001424F4">
        <w:rPr>
          <w:spacing w:val="-1"/>
        </w:rPr>
        <w:t>a</w:t>
      </w:r>
      <w:r w:rsidRPr="001424F4">
        <w:rPr>
          <w:spacing w:val="2"/>
        </w:rPr>
        <w:t>n</w:t>
      </w:r>
      <w:r w:rsidRPr="001424F4">
        <w:t xml:space="preserve">d </w:t>
      </w:r>
      <w:r w:rsidRPr="001424F4">
        <w:rPr>
          <w:spacing w:val="1"/>
          <w:w w:val="119"/>
        </w:rPr>
        <w:t>t</w:t>
      </w:r>
      <w:r w:rsidRPr="001424F4">
        <w:rPr>
          <w:w w:val="107"/>
        </w:rPr>
        <w:t>e</w:t>
      </w:r>
      <w:r w:rsidRPr="001424F4">
        <w:rPr>
          <w:spacing w:val="-1"/>
          <w:w w:val="95"/>
        </w:rPr>
        <w:t>a</w:t>
      </w:r>
      <w:r w:rsidRPr="001424F4">
        <w:rPr>
          <w:w w:val="98"/>
        </w:rPr>
        <w:t>c</w:t>
      </w:r>
      <w:r w:rsidRPr="001424F4">
        <w:rPr>
          <w:spacing w:val="2"/>
          <w:w w:val="99"/>
        </w:rPr>
        <w:t>h</w:t>
      </w:r>
      <w:r w:rsidRPr="001424F4">
        <w:rPr>
          <w:w w:val="107"/>
        </w:rPr>
        <w:t>e</w:t>
      </w:r>
      <w:r w:rsidRPr="001424F4">
        <w:rPr>
          <w:w w:val="117"/>
        </w:rPr>
        <w:t>r</w:t>
      </w:r>
      <w:r w:rsidRPr="001424F4">
        <w:rPr>
          <w:w w:val="98"/>
        </w:rPr>
        <w:t>s</w:t>
      </w:r>
    </w:p>
    <w:p w:rsidR="002237D3" w:rsidRPr="001424F4" w:rsidRDefault="002237D3" w:rsidP="002237D3">
      <w:pPr>
        <w:tabs>
          <w:tab w:val="left" w:pos="820"/>
        </w:tabs>
        <w:spacing w:before="10"/>
        <w:ind w:right="620"/>
      </w:pPr>
    </w:p>
    <w:p w:rsidR="00A74376" w:rsidRDefault="00CF1B0D" w:rsidP="0078442E">
      <w:pPr>
        <w:spacing w:after="30"/>
        <w:ind w:left="101"/>
        <w:rPr>
          <w:b/>
          <w:w w:val="133"/>
          <w:sz w:val="28"/>
          <w:szCs w:val="28"/>
        </w:rPr>
      </w:pPr>
      <w:r w:rsidRPr="001424F4">
        <w:rPr>
          <w:b/>
          <w:w w:val="99"/>
          <w:sz w:val="28"/>
          <w:szCs w:val="28"/>
        </w:rPr>
        <w:t>A</w:t>
      </w:r>
      <w:r w:rsidRPr="001424F4">
        <w:rPr>
          <w:b/>
          <w:w w:val="130"/>
          <w:sz w:val="28"/>
          <w:szCs w:val="28"/>
        </w:rPr>
        <w:t>c</w:t>
      </w:r>
      <w:r w:rsidRPr="001424F4">
        <w:rPr>
          <w:b/>
          <w:w w:val="165"/>
          <w:sz w:val="28"/>
          <w:szCs w:val="28"/>
        </w:rPr>
        <w:t>t</w:t>
      </w:r>
      <w:r w:rsidRPr="001424F4">
        <w:rPr>
          <w:b/>
          <w:w w:val="129"/>
          <w:sz w:val="28"/>
          <w:szCs w:val="28"/>
        </w:rPr>
        <w:t>i</w:t>
      </w:r>
      <w:r w:rsidRPr="001424F4">
        <w:rPr>
          <w:b/>
          <w:w w:val="119"/>
          <w:sz w:val="28"/>
          <w:szCs w:val="28"/>
        </w:rPr>
        <w:t>v</w:t>
      </w:r>
      <w:r w:rsidRPr="001424F4">
        <w:rPr>
          <w:b/>
          <w:w w:val="129"/>
          <w:sz w:val="28"/>
          <w:szCs w:val="28"/>
        </w:rPr>
        <w:t>i</w:t>
      </w:r>
      <w:r w:rsidRPr="001424F4">
        <w:rPr>
          <w:b/>
          <w:w w:val="165"/>
          <w:sz w:val="28"/>
          <w:szCs w:val="28"/>
        </w:rPr>
        <w:t>t</w:t>
      </w:r>
      <w:r w:rsidRPr="001424F4">
        <w:rPr>
          <w:b/>
          <w:w w:val="129"/>
          <w:sz w:val="28"/>
          <w:szCs w:val="28"/>
        </w:rPr>
        <w:t>i</w:t>
      </w:r>
      <w:r w:rsidRPr="001424F4">
        <w:rPr>
          <w:b/>
          <w:w w:val="130"/>
          <w:sz w:val="28"/>
          <w:szCs w:val="28"/>
        </w:rPr>
        <w:t>e</w:t>
      </w:r>
      <w:r w:rsidRPr="001424F4">
        <w:rPr>
          <w:b/>
          <w:w w:val="133"/>
          <w:sz w:val="28"/>
          <w:szCs w:val="28"/>
        </w:rPr>
        <w:t>s</w:t>
      </w:r>
      <w:r w:rsidRPr="001424F4">
        <w:rPr>
          <w:b/>
          <w:spacing w:val="21"/>
          <w:sz w:val="28"/>
          <w:szCs w:val="28"/>
        </w:rPr>
        <w:t xml:space="preserve"> </w:t>
      </w:r>
      <w:r w:rsidRPr="001424F4">
        <w:rPr>
          <w:b/>
          <w:w w:val="130"/>
          <w:sz w:val="28"/>
          <w:szCs w:val="28"/>
        </w:rPr>
        <w:t>and</w:t>
      </w:r>
      <w:r w:rsidRPr="001424F4">
        <w:rPr>
          <w:b/>
          <w:spacing w:val="5"/>
          <w:w w:val="130"/>
          <w:sz w:val="28"/>
          <w:szCs w:val="28"/>
        </w:rPr>
        <w:t xml:space="preserve"> </w:t>
      </w:r>
      <w:r w:rsidRPr="001424F4">
        <w:rPr>
          <w:b/>
          <w:w w:val="113"/>
          <w:sz w:val="28"/>
          <w:szCs w:val="28"/>
        </w:rPr>
        <w:t>H</w:t>
      </w:r>
      <w:r w:rsidRPr="001424F4">
        <w:rPr>
          <w:b/>
          <w:w w:val="123"/>
          <w:sz w:val="28"/>
          <w:szCs w:val="28"/>
        </w:rPr>
        <w:t>o</w:t>
      </w:r>
      <w:r w:rsidRPr="001424F4">
        <w:rPr>
          <w:b/>
          <w:w w:val="135"/>
          <w:sz w:val="28"/>
          <w:szCs w:val="28"/>
        </w:rPr>
        <w:t>n</w:t>
      </w:r>
      <w:r w:rsidRPr="001424F4">
        <w:rPr>
          <w:b/>
          <w:w w:val="123"/>
          <w:sz w:val="28"/>
          <w:szCs w:val="28"/>
        </w:rPr>
        <w:t>o</w:t>
      </w:r>
      <w:r w:rsidRPr="001424F4">
        <w:rPr>
          <w:b/>
          <w:w w:val="137"/>
          <w:sz w:val="28"/>
          <w:szCs w:val="28"/>
        </w:rPr>
        <w:t>r</w:t>
      </w:r>
      <w:r w:rsidRPr="001424F4">
        <w:rPr>
          <w:b/>
          <w:w w:val="133"/>
          <w:sz w:val="28"/>
          <w:szCs w:val="28"/>
        </w:rPr>
        <w:t>s</w:t>
      </w:r>
    </w:p>
    <w:p w:rsidR="001E59CA" w:rsidRPr="001E59CA" w:rsidRDefault="001E59CA" w:rsidP="001E59CA">
      <w:pPr>
        <w:spacing w:before="10"/>
        <w:ind w:left="100"/>
        <w:rPr>
          <w:color w:val="858585"/>
          <w:w w:val="67"/>
        </w:rPr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858585"/>
          <w:spacing w:val="20"/>
          <w:w w:val="67"/>
        </w:rPr>
        <w:t xml:space="preserve"> </w:t>
      </w:r>
      <w:r>
        <w:rPr>
          <w:color w:val="000000"/>
          <w:w w:val="107"/>
        </w:rPr>
        <w:t>Data Science and Informatics Institute</w:t>
      </w:r>
      <w:r w:rsidRPr="001424F4">
        <w:rPr>
          <w:color w:val="000000"/>
          <w:w w:val="107"/>
        </w:rPr>
        <w:t xml:space="preserve"> (201</w:t>
      </w:r>
      <w:r>
        <w:rPr>
          <w:color w:val="000000"/>
          <w:w w:val="107"/>
        </w:rPr>
        <w:t>8</w:t>
      </w:r>
      <w:r w:rsidRPr="001424F4">
        <w:rPr>
          <w:color w:val="000000"/>
          <w:w w:val="107"/>
        </w:rPr>
        <w:t xml:space="preserve"> – Present)</w:t>
      </w:r>
    </w:p>
    <w:p w:rsidR="00E510D4" w:rsidRPr="001424F4" w:rsidRDefault="00E510D4" w:rsidP="009D3577">
      <w:pPr>
        <w:spacing w:before="10"/>
        <w:ind w:left="100"/>
        <w:rPr>
          <w:color w:val="858585"/>
          <w:w w:val="67"/>
        </w:rPr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858585"/>
          <w:spacing w:val="20"/>
          <w:w w:val="67"/>
        </w:rPr>
        <w:t xml:space="preserve"> </w:t>
      </w:r>
      <w:r w:rsidRPr="001424F4">
        <w:rPr>
          <w:color w:val="000000"/>
          <w:w w:val="107"/>
        </w:rPr>
        <w:t>UF Programming Team (2017 – Present)</w:t>
      </w:r>
    </w:p>
    <w:p w:rsidR="009D3577" w:rsidRDefault="009D3577" w:rsidP="009D3577">
      <w:pPr>
        <w:spacing w:before="10"/>
        <w:ind w:left="100"/>
        <w:rPr>
          <w:color w:val="000000"/>
          <w:w w:val="107"/>
        </w:rPr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858585"/>
          <w:spacing w:val="20"/>
          <w:w w:val="67"/>
        </w:rPr>
        <w:t xml:space="preserve"> </w:t>
      </w:r>
      <w:r w:rsidRPr="001424F4">
        <w:rPr>
          <w:color w:val="000000"/>
          <w:w w:val="107"/>
        </w:rPr>
        <w:t xml:space="preserve">Information Security </w:t>
      </w:r>
      <w:r w:rsidR="00C5040E" w:rsidRPr="001424F4">
        <w:rPr>
          <w:color w:val="000000"/>
          <w:w w:val="107"/>
        </w:rPr>
        <w:t xml:space="preserve">Team </w:t>
      </w:r>
      <w:r w:rsidR="00624CAD" w:rsidRPr="001424F4">
        <w:rPr>
          <w:color w:val="000000"/>
          <w:w w:val="107"/>
        </w:rPr>
        <w:t>(2016 – Present)</w:t>
      </w:r>
    </w:p>
    <w:p w:rsidR="009C51FD" w:rsidRPr="001424F4" w:rsidRDefault="009C51FD" w:rsidP="009D3577">
      <w:pPr>
        <w:spacing w:before="10"/>
        <w:ind w:left="100"/>
        <w:rPr>
          <w:color w:val="000000"/>
          <w:w w:val="107"/>
        </w:rPr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858585"/>
          <w:spacing w:val="20"/>
          <w:w w:val="67"/>
        </w:rPr>
        <w:t xml:space="preserve"> </w:t>
      </w:r>
      <w:r>
        <w:rPr>
          <w:color w:val="000000"/>
          <w:w w:val="107"/>
        </w:rPr>
        <w:t>Association for Computing Machinery</w:t>
      </w:r>
      <w:r w:rsidRPr="001424F4">
        <w:rPr>
          <w:color w:val="000000"/>
          <w:w w:val="107"/>
        </w:rPr>
        <w:t xml:space="preserve"> (2016 – Present)</w:t>
      </w:r>
    </w:p>
    <w:p w:rsidR="006E0B91" w:rsidRPr="001424F4" w:rsidRDefault="006E0B91" w:rsidP="009D3577">
      <w:pPr>
        <w:spacing w:before="10"/>
        <w:ind w:left="100"/>
        <w:rPr>
          <w:color w:val="000000"/>
          <w:w w:val="107"/>
        </w:rPr>
      </w:pPr>
      <w:r w:rsidRPr="001424F4">
        <w:rPr>
          <w:color w:val="858585"/>
          <w:w w:val="67"/>
        </w:rPr>
        <w:t xml:space="preserve">►      </w:t>
      </w:r>
      <w:r w:rsidRPr="001424F4">
        <w:rPr>
          <w:color w:val="000000"/>
          <w:w w:val="107"/>
        </w:rPr>
        <w:t>UF Hackathoners (2016 – Present)</w:t>
      </w:r>
    </w:p>
    <w:p w:rsidR="00B86FA0" w:rsidRPr="001424F4" w:rsidRDefault="00B86FA0" w:rsidP="00B86FA0">
      <w:pPr>
        <w:spacing w:before="10"/>
        <w:ind w:left="100"/>
      </w:pPr>
      <w:r w:rsidRPr="001424F4">
        <w:rPr>
          <w:color w:val="858585"/>
          <w:w w:val="67"/>
        </w:rPr>
        <w:t xml:space="preserve">►     </w:t>
      </w:r>
      <w:r w:rsidRPr="001424F4">
        <w:rPr>
          <w:color w:val="858585"/>
          <w:spacing w:val="20"/>
          <w:w w:val="67"/>
        </w:rPr>
        <w:t xml:space="preserve"> </w:t>
      </w:r>
      <w:r w:rsidRPr="001424F4">
        <w:rPr>
          <w:color w:val="000000"/>
          <w:w w:val="107"/>
        </w:rPr>
        <w:t>High School Debate Judge (2016 – Present)</w:t>
      </w:r>
    </w:p>
    <w:p w:rsidR="00A74376" w:rsidRPr="001424F4" w:rsidRDefault="00B31157" w:rsidP="00D100C2">
      <w:pPr>
        <w:spacing w:before="10"/>
        <w:ind w:left="100"/>
      </w:pPr>
      <w:r w:rsidRPr="001424F4">
        <w:rPr>
          <w:color w:val="858585"/>
          <w:w w:val="67"/>
        </w:rPr>
        <w:t>►</w:t>
      </w:r>
      <w:r w:rsidR="00CF1B0D" w:rsidRPr="001424F4">
        <w:rPr>
          <w:color w:val="858585"/>
          <w:w w:val="67"/>
        </w:rPr>
        <w:t xml:space="preserve">     </w:t>
      </w:r>
      <w:r w:rsidR="00CF1B0D" w:rsidRPr="001424F4">
        <w:rPr>
          <w:color w:val="858585"/>
          <w:spacing w:val="20"/>
          <w:w w:val="67"/>
        </w:rPr>
        <w:t xml:space="preserve"> </w:t>
      </w:r>
      <w:r w:rsidR="00CF1B0D" w:rsidRPr="001424F4">
        <w:rPr>
          <w:color w:val="000000"/>
          <w:w w:val="107"/>
        </w:rPr>
        <w:t>N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spacing w:val="1"/>
          <w:w w:val="119"/>
        </w:rPr>
        <w:t>t</w:t>
      </w:r>
      <w:r w:rsidR="00CF1B0D" w:rsidRPr="001424F4">
        <w:rPr>
          <w:color w:val="000000"/>
          <w:w w:val="78"/>
        </w:rPr>
        <w:t>i</w:t>
      </w:r>
      <w:r w:rsidR="00CF1B0D" w:rsidRPr="001424F4">
        <w:rPr>
          <w:color w:val="000000"/>
          <w:spacing w:val="2"/>
          <w:w w:val="109"/>
        </w:rPr>
        <w:t>o</w:t>
      </w:r>
      <w:r w:rsidR="00CF1B0D" w:rsidRPr="001424F4">
        <w:rPr>
          <w:color w:val="000000"/>
          <w:w w:val="99"/>
        </w:rPr>
        <w:t>n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w w:val="78"/>
        </w:rPr>
        <w:t>l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  <w:spacing w:val="2"/>
          <w:w w:val="87"/>
        </w:rPr>
        <w:t>M</w:t>
      </w:r>
      <w:r w:rsidR="00CF1B0D" w:rsidRPr="001424F4">
        <w:rPr>
          <w:color w:val="000000"/>
          <w:w w:val="107"/>
        </w:rPr>
        <w:t>e</w:t>
      </w:r>
      <w:r w:rsidR="00CF1B0D" w:rsidRPr="001424F4">
        <w:rPr>
          <w:color w:val="000000"/>
          <w:spacing w:val="3"/>
          <w:w w:val="117"/>
        </w:rPr>
        <w:t>r</w:t>
      </w:r>
      <w:r w:rsidR="00CF1B0D" w:rsidRPr="001424F4">
        <w:rPr>
          <w:color w:val="000000"/>
          <w:w w:val="78"/>
        </w:rPr>
        <w:t>i</w:t>
      </w:r>
      <w:r w:rsidR="00CF1B0D" w:rsidRPr="001424F4">
        <w:rPr>
          <w:color w:val="000000"/>
          <w:w w:val="119"/>
        </w:rPr>
        <w:t>t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  <w:w w:val="81"/>
        </w:rPr>
        <w:t>S</w:t>
      </w:r>
      <w:r w:rsidR="00CF1B0D" w:rsidRPr="001424F4">
        <w:rPr>
          <w:color w:val="000000"/>
          <w:spacing w:val="-1"/>
          <w:w w:val="98"/>
        </w:rPr>
        <w:t>c</w:t>
      </w:r>
      <w:r w:rsidR="00CF1B0D" w:rsidRPr="001424F4">
        <w:rPr>
          <w:color w:val="000000"/>
          <w:spacing w:val="2"/>
          <w:w w:val="99"/>
        </w:rPr>
        <w:t>h</w:t>
      </w:r>
      <w:r w:rsidR="00CF1B0D" w:rsidRPr="001424F4">
        <w:rPr>
          <w:color w:val="000000"/>
          <w:spacing w:val="2"/>
          <w:w w:val="109"/>
        </w:rPr>
        <w:t>o</w:t>
      </w:r>
      <w:r w:rsidR="00CF1B0D" w:rsidRPr="001424F4">
        <w:rPr>
          <w:color w:val="000000"/>
          <w:spacing w:val="2"/>
          <w:w w:val="78"/>
        </w:rPr>
        <w:t>l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w w:val="117"/>
        </w:rPr>
        <w:t>r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  <w:w w:val="105"/>
        </w:rPr>
        <w:t>C</w:t>
      </w:r>
      <w:r w:rsidR="00CF1B0D" w:rsidRPr="001424F4">
        <w:rPr>
          <w:color w:val="000000"/>
          <w:spacing w:val="2"/>
          <w:w w:val="109"/>
        </w:rPr>
        <w:t>o</w:t>
      </w:r>
      <w:r w:rsidR="00CF1B0D" w:rsidRPr="001424F4">
        <w:rPr>
          <w:color w:val="000000"/>
          <w:spacing w:val="2"/>
          <w:w w:val="98"/>
        </w:rPr>
        <w:t>m</w:t>
      </w:r>
      <w:r w:rsidR="00CF1B0D" w:rsidRPr="001424F4">
        <w:rPr>
          <w:color w:val="000000"/>
          <w:w w:val="98"/>
        </w:rPr>
        <w:t>m</w:t>
      </w:r>
      <w:r w:rsidR="00CF1B0D" w:rsidRPr="001424F4">
        <w:rPr>
          <w:color w:val="000000"/>
          <w:spacing w:val="2"/>
          <w:w w:val="107"/>
        </w:rPr>
        <w:t>e</w:t>
      </w:r>
      <w:r w:rsidR="00CF1B0D" w:rsidRPr="001424F4">
        <w:rPr>
          <w:color w:val="000000"/>
          <w:w w:val="99"/>
        </w:rPr>
        <w:t>n</w:t>
      </w:r>
      <w:r w:rsidR="00CF1B0D" w:rsidRPr="001424F4">
        <w:rPr>
          <w:color w:val="000000"/>
          <w:w w:val="101"/>
        </w:rPr>
        <w:t>d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spacing w:val="1"/>
          <w:w w:val="119"/>
        </w:rPr>
        <w:t>t</w:t>
      </w:r>
      <w:r w:rsidR="00CF1B0D" w:rsidRPr="001424F4">
        <w:rPr>
          <w:color w:val="000000"/>
          <w:w w:val="78"/>
        </w:rPr>
        <w:t>i</w:t>
      </w:r>
      <w:r w:rsidR="00CF1B0D" w:rsidRPr="001424F4">
        <w:rPr>
          <w:color w:val="000000"/>
          <w:w w:val="109"/>
        </w:rPr>
        <w:t>o</w:t>
      </w:r>
      <w:r w:rsidR="00CF1B0D" w:rsidRPr="001424F4">
        <w:rPr>
          <w:color w:val="000000"/>
          <w:w w:val="99"/>
        </w:rPr>
        <w:t>n</w:t>
      </w:r>
    </w:p>
    <w:p w:rsidR="00A74376" w:rsidRPr="001424F4" w:rsidRDefault="00B31157" w:rsidP="00D100C2">
      <w:pPr>
        <w:spacing w:before="10"/>
        <w:ind w:left="100"/>
      </w:pPr>
      <w:r w:rsidRPr="001424F4">
        <w:rPr>
          <w:color w:val="858585"/>
          <w:w w:val="67"/>
        </w:rPr>
        <w:t>►</w:t>
      </w:r>
      <w:r w:rsidR="00CF1B0D" w:rsidRPr="001424F4">
        <w:rPr>
          <w:color w:val="858585"/>
          <w:w w:val="67"/>
        </w:rPr>
        <w:t xml:space="preserve">     </w:t>
      </w:r>
      <w:r w:rsidR="00CF1B0D" w:rsidRPr="001424F4">
        <w:rPr>
          <w:color w:val="858585"/>
          <w:spacing w:val="20"/>
          <w:w w:val="67"/>
        </w:rPr>
        <w:t xml:space="preserve"> </w:t>
      </w:r>
      <w:r w:rsidR="00CF1B0D" w:rsidRPr="001424F4">
        <w:rPr>
          <w:color w:val="000000"/>
          <w:w w:val="107"/>
        </w:rPr>
        <w:t>N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spacing w:val="1"/>
          <w:w w:val="119"/>
        </w:rPr>
        <w:t>t</w:t>
      </w:r>
      <w:r w:rsidR="00CF1B0D" w:rsidRPr="001424F4">
        <w:rPr>
          <w:color w:val="000000"/>
          <w:w w:val="78"/>
        </w:rPr>
        <w:t>i</w:t>
      </w:r>
      <w:r w:rsidR="00CF1B0D" w:rsidRPr="001424F4">
        <w:rPr>
          <w:color w:val="000000"/>
          <w:spacing w:val="2"/>
          <w:w w:val="109"/>
        </w:rPr>
        <w:t>o</w:t>
      </w:r>
      <w:r w:rsidR="00CF1B0D" w:rsidRPr="001424F4">
        <w:rPr>
          <w:color w:val="000000"/>
          <w:w w:val="99"/>
        </w:rPr>
        <w:t>n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w w:val="78"/>
        </w:rPr>
        <w:t>l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  <w:spacing w:val="2"/>
        </w:rPr>
        <w:t>H</w:t>
      </w:r>
      <w:r w:rsidR="00CF1B0D" w:rsidRPr="001424F4">
        <w:rPr>
          <w:color w:val="000000"/>
          <w:spacing w:val="-2"/>
          <w:w w:val="78"/>
        </w:rPr>
        <w:t>i</w:t>
      </w:r>
      <w:r w:rsidR="00CF1B0D" w:rsidRPr="001424F4">
        <w:rPr>
          <w:color w:val="000000"/>
          <w:w w:val="98"/>
        </w:rPr>
        <w:t>s</w:t>
      </w:r>
      <w:r w:rsidR="00CF1B0D" w:rsidRPr="001424F4">
        <w:rPr>
          <w:color w:val="000000"/>
          <w:spacing w:val="4"/>
          <w:w w:val="99"/>
        </w:rPr>
        <w:t>p</w:t>
      </w:r>
      <w:r w:rsidR="00CF1B0D" w:rsidRPr="001424F4">
        <w:rPr>
          <w:color w:val="000000"/>
          <w:w w:val="95"/>
        </w:rPr>
        <w:t>a</w:t>
      </w:r>
      <w:r w:rsidR="00CF1B0D" w:rsidRPr="001424F4">
        <w:rPr>
          <w:color w:val="000000"/>
          <w:spacing w:val="2"/>
          <w:w w:val="99"/>
        </w:rPr>
        <w:t>n</w:t>
      </w:r>
      <w:r w:rsidR="00CF1B0D" w:rsidRPr="001424F4">
        <w:rPr>
          <w:color w:val="000000"/>
          <w:spacing w:val="-2"/>
          <w:w w:val="78"/>
        </w:rPr>
        <w:t>i</w:t>
      </w:r>
      <w:r w:rsidR="00CF1B0D" w:rsidRPr="001424F4">
        <w:rPr>
          <w:color w:val="000000"/>
          <w:w w:val="98"/>
        </w:rPr>
        <w:t>c</w:t>
      </w:r>
      <w:r w:rsidR="00CF1B0D" w:rsidRPr="001424F4">
        <w:rPr>
          <w:color w:val="000000"/>
          <w:spacing w:val="8"/>
        </w:rPr>
        <w:t xml:space="preserve"> </w:t>
      </w:r>
      <w:r w:rsidR="00CF1B0D" w:rsidRPr="001424F4">
        <w:rPr>
          <w:color w:val="000000"/>
          <w:spacing w:val="-1"/>
          <w:w w:val="90"/>
        </w:rPr>
        <w:t>R</w:t>
      </w:r>
      <w:r w:rsidR="00CF1B0D" w:rsidRPr="001424F4">
        <w:rPr>
          <w:color w:val="000000"/>
          <w:spacing w:val="2"/>
          <w:w w:val="107"/>
        </w:rPr>
        <w:t>e</w:t>
      </w:r>
      <w:r w:rsidR="00CF1B0D" w:rsidRPr="001424F4">
        <w:rPr>
          <w:color w:val="000000"/>
          <w:spacing w:val="-1"/>
          <w:w w:val="98"/>
        </w:rPr>
        <w:t>c</w:t>
      </w:r>
      <w:r w:rsidR="00CF1B0D" w:rsidRPr="001424F4">
        <w:rPr>
          <w:color w:val="000000"/>
          <w:spacing w:val="4"/>
          <w:w w:val="109"/>
        </w:rPr>
        <w:t>o</w:t>
      </w:r>
      <w:r w:rsidR="00CF1B0D" w:rsidRPr="001424F4">
        <w:rPr>
          <w:color w:val="000000"/>
          <w:spacing w:val="-1"/>
          <w:w w:val="84"/>
        </w:rPr>
        <w:t>g</w:t>
      </w:r>
      <w:r w:rsidR="00CF1B0D" w:rsidRPr="001424F4">
        <w:rPr>
          <w:color w:val="000000"/>
          <w:spacing w:val="2"/>
          <w:w w:val="99"/>
        </w:rPr>
        <w:t>n</w:t>
      </w:r>
      <w:r w:rsidR="00CF1B0D" w:rsidRPr="001424F4">
        <w:rPr>
          <w:color w:val="000000"/>
          <w:spacing w:val="-2"/>
          <w:w w:val="78"/>
        </w:rPr>
        <w:t>i</w:t>
      </w:r>
      <w:r w:rsidR="00CF1B0D" w:rsidRPr="001424F4">
        <w:rPr>
          <w:color w:val="000000"/>
          <w:spacing w:val="1"/>
          <w:w w:val="119"/>
        </w:rPr>
        <w:t>t</w:t>
      </w:r>
      <w:r w:rsidR="00CF1B0D" w:rsidRPr="001424F4">
        <w:rPr>
          <w:color w:val="000000"/>
          <w:w w:val="78"/>
        </w:rPr>
        <w:t>i</w:t>
      </w:r>
      <w:r w:rsidR="00CF1B0D" w:rsidRPr="001424F4">
        <w:rPr>
          <w:color w:val="000000"/>
          <w:spacing w:val="2"/>
          <w:w w:val="109"/>
        </w:rPr>
        <w:t>o</w:t>
      </w:r>
      <w:r w:rsidR="00CF1B0D" w:rsidRPr="001424F4">
        <w:rPr>
          <w:color w:val="000000"/>
          <w:w w:val="99"/>
        </w:rPr>
        <w:t>n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</w:rPr>
        <w:t>Pro</w:t>
      </w:r>
      <w:r w:rsidR="00CF1B0D" w:rsidRPr="001424F4">
        <w:rPr>
          <w:color w:val="000000"/>
          <w:spacing w:val="-1"/>
        </w:rPr>
        <w:t>g</w:t>
      </w:r>
      <w:r w:rsidR="00CF1B0D" w:rsidRPr="001424F4">
        <w:rPr>
          <w:color w:val="000000"/>
          <w:spacing w:val="3"/>
        </w:rPr>
        <w:t>r</w:t>
      </w:r>
      <w:r w:rsidR="00CF1B0D" w:rsidRPr="001424F4">
        <w:rPr>
          <w:color w:val="000000"/>
        </w:rPr>
        <w:t>am</w:t>
      </w:r>
    </w:p>
    <w:p w:rsidR="00A74376" w:rsidRPr="001424F4" w:rsidRDefault="00B31157" w:rsidP="00D100C2">
      <w:pPr>
        <w:spacing w:before="10"/>
        <w:ind w:left="100"/>
      </w:pPr>
      <w:r w:rsidRPr="001424F4">
        <w:rPr>
          <w:color w:val="858585"/>
          <w:w w:val="67"/>
        </w:rPr>
        <w:t>►</w:t>
      </w:r>
      <w:r w:rsidR="00CF1B0D" w:rsidRPr="001424F4">
        <w:rPr>
          <w:color w:val="858585"/>
          <w:w w:val="67"/>
        </w:rPr>
        <w:t xml:space="preserve">     </w:t>
      </w:r>
      <w:r w:rsidR="00CF1B0D" w:rsidRPr="001424F4">
        <w:rPr>
          <w:color w:val="858585"/>
          <w:spacing w:val="20"/>
          <w:w w:val="67"/>
        </w:rPr>
        <w:t xml:space="preserve"> </w:t>
      </w:r>
      <w:r w:rsidR="00CF1B0D" w:rsidRPr="001424F4">
        <w:rPr>
          <w:color w:val="000000"/>
          <w:w w:val="91"/>
        </w:rPr>
        <w:t>P</w:t>
      </w:r>
      <w:r w:rsidR="00CF1B0D" w:rsidRPr="001424F4">
        <w:rPr>
          <w:color w:val="000000"/>
          <w:spacing w:val="-1"/>
          <w:w w:val="117"/>
        </w:rPr>
        <w:t>r</w:t>
      </w:r>
      <w:r w:rsidR="00CF1B0D" w:rsidRPr="001424F4">
        <w:rPr>
          <w:color w:val="000000"/>
          <w:spacing w:val="2"/>
          <w:w w:val="107"/>
        </w:rPr>
        <w:t>e</w:t>
      </w:r>
      <w:r w:rsidR="00CF1B0D" w:rsidRPr="001424F4">
        <w:rPr>
          <w:color w:val="000000"/>
          <w:spacing w:val="-1"/>
          <w:w w:val="98"/>
        </w:rPr>
        <w:t>s</w:t>
      </w:r>
      <w:r w:rsidR="00CF1B0D" w:rsidRPr="001424F4">
        <w:rPr>
          <w:color w:val="000000"/>
          <w:w w:val="78"/>
        </w:rPr>
        <w:t>i</w:t>
      </w:r>
      <w:r w:rsidR="00CF1B0D" w:rsidRPr="001424F4">
        <w:rPr>
          <w:color w:val="000000"/>
          <w:w w:val="101"/>
        </w:rPr>
        <w:t>d</w:t>
      </w:r>
      <w:r w:rsidR="00CF1B0D" w:rsidRPr="001424F4">
        <w:rPr>
          <w:color w:val="000000"/>
          <w:w w:val="107"/>
        </w:rPr>
        <w:t>e</w:t>
      </w:r>
      <w:r w:rsidR="00CF1B0D" w:rsidRPr="001424F4">
        <w:rPr>
          <w:color w:val="000000"/>
          <w:spacing w:val="2"/>
          <w:w w:val="99"/>
        </w:rPr>
        <w:t>n</w:t>
      </w:r>
      <w:r w:rsidR="00CF1B0D" w:rsidRPr="001424F4">
        <w:rPr>
          <w:color w:val="000000"/>
          <w:w w:val="119"/>
        </w:rPr>
        <w:t>t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</w:rPr>
        <w:t>a</w:t>
      </w:r>
      <w:r w:rsidR="00CF1B0D" w:rsidRPr="001424F4">
        <w:rPr>
          <w:color w:val="000000"/>
          <w:spacing w:val="2"/>
        </w:rPr>
        <w:t>n</w:t>
      </w:r>
      <w:r w:rsidR="00CF1B0D" w:rsidRPr="001424F4">
        <w:rPr>
          <w:color w:val="000000"/>
        </w:rPr>
        <w:t>d</w:t>
      </w:r>
      <w:r w:rsidR="00CF1B0D" w:rsidRPr="001424F4">
        <w:rPr>
          <w:color w:val="000000"/>
          <w:spacing w:val="1"/>
        </w:rPr>
        <w:t xml:space="preserve"> </w:t>
      </w:r>
      <w:r w:rsidR="00CF1B0D" w:rsidRPr="001424F4">
        <w:rPr>
          <w:color w:val="000000"/>
          <w:w w:val="83"/>
        </w:rPr>
        <w:t>F</w:t>
      </w:r>
      <w:r w:rsidR="00CF1B0D" w:rsidRPr="001424F4">
        <w:rPr>
          <w:color w:val="000000"/>
          <w:spacing w:val="2"/>
          <w:w w:val="109"/>
        </w:rPr>
        <w:t>o</w:t>
      </w:r>
      <w:r w:rsidR="00CF1B0D" w:rsidRPr="001424F4">
        <w:rPr>
          <w:color w:val="000000"/>
          <w:spacing w:val="2"/>
          <w:w w:val="99"/>
        </w:rPr>
        <w:t>u</w:t>
      </w:r>
      <w:r w:rsidR="00CF1B0D" w:rsidRPr="001424F4">
        <w:rPr>
          <w:color w:val="000000"/>
          <w:w w:val="99"/>
        </w:rPr>
        <w:t>n</w:t>
      </w:r>
      <w:r w:rsidR="00CF1B0D" w:rsidRPr="001424F4">
        <w:rPr>
          <w:color w:val="000000"/>
          <w:w w:val="101"/>
        </w:rPr>
        <w:t>d</w:t>
      </w:r>
      <w:r w:rsidR="00CF1B0D" w:rsidRPr="001424F4">
        <w:rPr>
          <w:color w:val="000000"/>
          <w:w w:val="107"/>
        </w:rPr>
        <w:t>e</w:t>
      </w:r>
      <w:r w:rsidR="00CF1B0D" w:rsidRPr="001424F4">
        <w:rPr>
          <w:color w:val="000000"/>
          <w:w w:val="117"/>
        </w:rPr>
        <w:t>r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  <w:spacing w:val="2"/>
          <w:w w:val="109"/>
        </w:rPr>
        <w:t>o</w:t>
      </w:r>
      <w:r w:rsidR="00CF1B0D" w:rsidRPr="001424F4">
        <w:rPr>
          <w:color w:val="000000"/>
          <w:w w:val="74"/>
        </w:rPr>
        <w:t>f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  <w:w w:val="107"/>
        </w:rPr>
        <w:t>e</w:t>
      </w:r>
      <w:r w:rsidR="00CF1B0D" w:rsidRPr="001424F4">
        <w:rPr>
          <w:color w:val="000000"/>
          <w:spacing w:val="1"/>
          <w:w w:val="96"/>
        </w:rPr>
        <w:t>-</w:t>
      </w:r>
      <w:r w:rsidR="00CF1B0D" w:rsidRPr="001424F4">
        <w:rPr>
          <w:color w:val="000000"/>
          <w:spacing w:val="2"/>
          <w:w w:val="81"/>
        </w:rPr>
        <w:t>S</w:t>
      </w:r>
      <w:r w:rsidR="00CF1B0D" w:rsidRPr="001424F4">
        <w:rPr>
          <w:color w:val="000000"/>
          <w:spacing w:val="2"/>
          <w:w w:val="99"/>
        </w:rPr>
        <w:t>p</w:t>
      </w:r>
      <w:r w:rsidR="00CF1B0D" w:rsidRPr="001424F4">
        <w:rPr>
          <w:color w:val="000000"/>
          <w:w w:val="109"/>
        </w:rPr>
        <w:t>o</w:t>
      </w:r>
      <w:r w:rsidR="00CF1B0D" w:rsidRPr="001424F4">
        <w:rPr>
          <w:color w:val="000000"/>
          <w:w w:val="117"/>
        </w:rPr>
        <w:t>r</w:t>
      </w:r>
      <w:r w:rsidR="00CF1B0D" w:rsidRPr="001424F4">
        <w:rPr>
          <w:color w:val="000000"/>
          <w:spacing w:val="1"/>
          <w:w w:val="119"/>
        </w:rPr>
        <w:t>t</w:t>
      </w:r>
      <w:r w:rsidR="00CF1B0D" w:rsidRPr="001424F4">
        <w:rPr>
          <w:color w:val="000000"/>
          <w:w w:val="98"/>
        </w:rPr>
        <w:t>s</w:t>
      </w:r>
      <w:r w:rsidR="00CF1B0D" w:rsidRPr="001424F4">
        <w:rPr>
          <w:color w:val="000000"/>
          <w:spacing w:val="4"/>
        </w:rPr>
        <w:t xml:space="preserve"> </w:t>
      </w:r>
      <w:r w:rsidR="00CF1B0D" w:rsidRPr="001424F4">
        <w:rPr>
          <w:color w:val="000000"/>
          <w:spacing w:val="2"/>
          <w:w w:val="105"/>
        </w:rPr>
        <w:t>C</w:t>
      </w:r>
      <w:r w:rsidR="00CF1B0D" w:rsidRPr="001424F4">
        <w:rPr>
          <w:color w:val="000000"/>
          <w:spacing w:val="-2"/>
          <w:w w:val="78"/>
        </w:rPr>
        <w:t>l</w:t>
      </w:r>
      <w:r w:rsidR="00CF1B0D" w:rsidRPr="001424F4">
        <w:rPr>
          <w:color w:val="000000"/>
          <w:spacing w:val="2"/>
          <w:w w:val="99"/>
        </w:rPr>
        <w:t>u</w:t>
      </w:r>
      <w:r w:rsidR="00CF1B0D" w:rsidRPr="001424F4">
        <w:rPr>
          <w:color w:val="000000"/>
          <w:w w:val="99"/>
        </w:rPr>
        <w:t>b</w:t>
      </w:r>
      <w:r w:rsidR="00CF1B0D" w:rsidRPr="001424F4">
        <w:rPr>
          <w:color w:val="000000"/>
          <w:spacing w:val="6"/>
        </w:rPr>
        <w:t xml:space="preserve"> </w:t>
      </w:r>
      <w:r w:rsidR="00CF1B0D" w:rsidRPr="001424F4">
        <w:rPr>
          <w:color w:val="000000"/>
          <w:spacing w:val="1"/>
        </w:rPr>
        <w:t>(</w:t>
      </w:r>
      <w:r w:rsidR="00CF1B0D" w:rsidRPr="001424F4">
        <w:rPr>
          <w:color w:val="000000"/>
          <w:spacing w:val="2"/>
        </w:rPr>
        <w:t>2</w:t>
      </w:r>
      <w:r w:rsidR="00CF1B0D" w:rsidRPr="001424F4">
        <w:rPr>
          <w:color w:val="000000"/>
          <w:spacing w:val="-2"/>
        </w:rPr>
        <w:t>0</w:t>
      </w:r>
      <w:r w:rsidR="00CF1B0D" w:rsidRPr="001424F4">
        <w:rPr>
          <w:color w:val="000000"/>
          <w:spacing w:val="2"/>
        </w:rPr>
        <w:t>1</w:t>
      </w:r>
      <w:r w:rsidR="00CF1B0D" w:rsidRPr="001424F4">
        <w:rPr>
          <w:color w:val="000000"/>
        </w:rPr>
        <w:t>4</w:t>
      </w:r>
      <w:r w:rsidR="00CF1B0D" w:rsidRPr="001424F4">
        <w:rPr>
          <w:color w:val="000000"/>
          <w:spacing w:val="-1"/>
        </w:rPr>
        <w:t xml:space="preserve"> </w:t>
      </w:r>
      <w:r w:rsidR="00CF1B0D" w:rsidRPr="001424F4">
        <w:rPr>
          <w:color w:val="000000"/>
        </w:rPr>
        <w:t>–</w:t>
      </w:r>
      <w:r w:rsidR="00CF1B0D" w:rsidRPr="001424F4">
        <w:rPr>
          <w:color w:val="000000"/>
          <w:spacing w:val="6"/>
        </w:rPr>
        <w:t xml:space="preserve"> </w:t>
      </w:r>
      <w:r w:rsidR="00F60B78" w:rsidRPr="001424F4">
        <w:rPr>
          <w:color w:val="000000"/>
          <w:w w:val="91"/>
        </w:rPr>
        <w:t>2016</w:t>
      </w:r>
      <w:r w:rsidR="00CF1B0D" w:rsidRPr="001424F4">
        <w:rPr>
          <w:color w:val="000000"/>
          <w:w w:val="96"/>
        </w:rPr>
        <w:t>)</w:t>
      </w:r>
    </w:p>
    <w:p w:rsidR="00A74376" w:rsidRPr="001424F4" w:rsidRDefault="00B31157" w:rsidP="00D100C2">
      <w:pPr>
        <w:spacing w:before="10"/>
        <w:ind w:left="100"/>
      </w:pPr>
      <w:r w:rsidRPr="001424F4">
        <w:rPr>
          <w:color w:val="858585"/>
          <w:w w:val="67"/>
        </w:rPr>
        <w:t>►</w:t>
      </w:r>
      <w:r w:rsidR="00CF1B0D" w:rsidRPr="001424F4">
        <w:rPr>
          <w:color w:val="858585"/>
          <w:w w:val="67"/>
        </w:rPr>
        <w:t xml:space="preserve">     </w:t>
      </w:r>
      <w:r w:rsidR="00CF1B0D" w:rsidRPr="001424F4">
        <w:rPr>
          <w:color w:val="858585"/>
          <w:spacing w:val="20"/>
          <w:w w:val="67"/>
        </w:rPr>
        <w:t xml:space="preserve"> </w:t>
      </w:r>
      <w:r w:rsidR="00CF1B0D" w:rsidRPr="001424F4">
        <w:rPr>
          <w:color w:val="000000"/>
          <w:w w:val="107"/>
        </w:rPr>
        <w:t>N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spacing w:val="1"/>
          <w:w w:val="119"/>
        </w:rPr>
        <w:t>t</w:t>
      </w:r>
      <w:r w:rsidR="00CF1B0D" w:rsidRPr="001424F4">
        <w:rPr>
          <w:color w:val="000000"/>
          <w:w w:val="78"/>
        </w:rPr>
        <w:t>i</w:t>
      </w:r>
      <w:r w:rsidR="00CF1B0D" w:rsidRPr="001424F4">
        <w:rPr>
          <w:color w:val="000000"/>
          <w:spacing w:val="2"/>
          <w:w w:val="109"/>
        </w:rPr>
        <w:t>o</w:t>
      </w:r>
      <w:r w:rsidR="00CF1B0D" w:rsidRPr="001424F4">
        <w:rPr>
          <w:color w:val="000000"/>
          <w:w w:val="99"/>
        </w:rPr>
        <w:t>n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w w:val="78"/>
        </w:rPr>
        <w:t>l</w:t>
      </w:r>
      <w:r w:rsidR="00CF1B0D" w:rsidRPr="001424F4">
        <w:rPr>
          <w:color w:val="000000"/>
          <w:spacing w:val="8"/>
        </w:rPr>
        <w:t xml:space="preserve"> </w:t>
      </w:r>
      <w:r w:rsidR="00CF1B0D" w:rsidRPr="001424F4">
        <w:rPr>
          <w:color w:val="000000"/>
        </w:rPr>
        <w:t>AP</w:t>
      </w:r>
      <w:r w:rsidR="00CF1B0D" w:rsidRPr="001424F4">
        <w:rPr>
          <w:color w:val="000000"/>
          <w:spacing w:val="-17"/>
        </w:rPr>
        <w:t xml:space="preserve"> </w:t>
      </w:r>
      <w:r w:rsidR="001F6941" w:rsidRPr="001424F4">
        <w:rPr>
          <w:color w:val="000000"/>
          <w:spacing w:val="-17"/>
        </w:rPr>
        <w:t xml:space="preserve"> </w:t>
      </w:r>
      <w:r w:rsidR="00CF1B0D" w:rsidRPr="001424F4">
        <w:rPr>
          <w:color w:val="000000"/>
          <w:w w:val="81"/>
        </w:rPr>
        <w:t>S</w:t>
      </w:r>
      <w:r w:rsidR="00CF1B0D" w:rsidRPr="001424F4">
        <w:rPr>
          <w:color w:val="000000"/>
          <w:w w:val="98"/>
        </w:rPr>
        <w:t>c</w:t>
      </w:r>
      <w:r w:rsidR="00CF1B0D" w:rsidRPr="001424F4">
        <w:rPr>
          <w:color w:val="000000"/>
          <w:spacing w:val="2"/>
          <w:w w:val="99"/>
        </w:rPr>
        <w:t>h</w:t>
      </w:r>
      <w:r w:rsidR="00CF1B0D" w:rsidRPr="001424F4">
        <w:rPr>
          <w:color w:val="000000"/>
          <w:w w:val="109"/>
        </w:rPr>
        <w:t>o</w:t>
      </w:r>
      <w:r w:rsidR="00CF1B0D" w:rsidRPr="001424F4">
        <w:rPr>
          <w:color w:val="000000"/>
          <w:spacing w:val="2"/>
          <w:w w:val="78"/>
        </w:rPr>
        <w:t>l</w:t>
      </w:r>
      <w:r w:rsidR="00CF1B0D" w:rsidRPr="001424F4">
        <w:rPr>
          <w:color w:val="000000"/>
          <w:spacing w:val="-1"/>
          <w:w w:val="95"/>
        </w:rPr>
        <w:t>a</w:t>
      </w:r>
      <w:r w:rsidR="00CF1B0D" w:rsidRPr="001424F4">
        <w:rPr>
          <w:color w:val="000000"/>
          <w:w w:val="117"/>
        </w:rPr>
        <w:t>r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  <w:spacing w:val="1"/>
        </w:rPr>
        <w:t>(</w:t>
      </w:r>
      <w:r w:rsidR="00CF1B0D" w:rsidRPr="001424F4">
        <w:rPr>
          <w:color w:val="000000"/>
        </w:rPr>
        <w:t>2</w:t>
      </w:r>
      <w:r w:rsidR="00CF1B0D" w:rsidRPr="001424F4">
        <w:rPr>
          <w:color w:val="000000"/>
          <w:spacing w:val="2"/>
        </w:rPr>
        <w:t>01</w:t>
      </w:r>
      <w:r w:rsidR="00CF1B0D" w:rsidRPr="001424F4">
        <w:rPr>
          <w:color w:val="000000"/>
        </w:rPr>
        <w:t>5)</w:t>
      </w:r>
    </w:p>
    <w:p w:rsidR="00A74376" w:rsidRPr="001424F4" w:rsidRDefault="00B31157" w:rsidP="00D100C2">
      <w:pPr>
        <w:spacing w:before="10"/>
        <w:ind w:left="100"/>
        <w:rPr>
          <w:color w:val="000000"/>
        </w:rPr>
      </w:pPr>
      <w:r w:rsidRPr="001424F4">
        <w:rPr>
          <w:color w:val="858585"/>
          <w:w w:val="67"/>
        </w:rPr>
        <w:t>►</w:t>
      </w:r>
      <w:r w:rsidR="00CF1B0D" w:rsidRPr="001424F4">
        <w:rPr>
          <w:color w:val="858585"/>
          <w:w w:val="67"/>
        </w:rPr>
        <w:t xml:space="preserve">     </w:t>
      </w:r>
      <w:r w:rsidR="00CF1B0D" w:rsidRPr="001424F4">
        <w:rPr>
          <w:color w:val="858585"/>
          <w:spacing w:val="20"/>
          <w:w w:val="67"/>
        </w:rPr>
        <w:t xml:space="preserve"> </w:t>
      </w:r>
      <w:r w:rsidR="00CF1B0D" w:rsidRPr="001424F4">
        <w:rPr>
          <w:color w:val="000000"/>
          <w:w w:val="81"/>
        </w:rPr>
        <w:t>S</w:t>
      </w:r>
      <w:r w:rsidR="00CF1B0D" w:rsidRPr="001424F4">
        <w:rPr>
          <w:color w:val="000000"/>
          <w:spacing w:val="2"/>
          <w:w w:val="109"/>
        </w:rPr>
        <w:t>o</w:t>
      </w:r>
      <w:r w:rsidR="00CF1B0D" w:rsidRPr="001424F4">
        <w:rPr>
          <w:color w:val="000000"/>
          <w:w w:val="99"/>
        </w:rPr>
        <w:t>u</w:t>
      </w:r>
      <w:r w:rsidR="00CF1B0D" w:rsidRPr="001424F4">
        <w:rPr>
          <w:color w:val="000000"/>
          <w:spacing w:val="2"/>
          <w:w w:val="99"/>
        </w:rPr>
        <w:t>n</w:t>
      </w:r>
      <w:r w:rsidR="00CF1B0D" w:rsidRPr="001424F4">
        <w:rPr>
          <w:color w:val="000000"/>
          <w:w w:val="101"/>
        </w:rPr>
        <w:t>d</w:t>
      </w:r>
      <w:r w:rsidR="00CF1B0D" w:rsidRPr="001424F4">
        <w:rPr>
          <w:color w:val="000000"/>
          <w:w w:val="113"/>
        </w:rPr>
        <w:t>O</w:t>
      </w:r>
      <w:r w:rsidR="00CF1B0D" w:rsidRPr="001424F4">
        <w:rPr>
          <w:color w:val="000000"/>
          <w:w w:val="99"/>
        </w:rPr>
        <w:t>u</w:t>
      </w:r>
      <w:r w:rsidR="00CF1B0D" w:rsidRPr="001424F4">
        <w:rPr>
          <w:color w:val="000000"/>
          <w:w w:val="119"/>
        </w:rPr>
        <w:t>t</w:t>
      </w:r>
      <w:r w:rsidR="00CF1B0D" w:rsidRPr="001424F4">
        <w:rPr>
          <w:color w:val="000000"/>
          <w:w w:val="78"/>
        </w:rPr>
        <w:t>:</w:t>
      </w:r>
      <w:r w:rsidR="00CF1B0D" w:rsidRPr="001424F4">
        <w:rPr>
          <w:color w:val="000000"/>
          <w:spacing w:val="5"/>
        </w:rPr>
        <w:t xml:space="preserve"> </w:t>
      </w:r>
      <w:r w:rsidR="00CF1B0D" w:rsidRPr="001424F4">
        <w:rPr>
          <w:color w:val="000000"/>
          <w:spacing w:val="-1"/>
          <w:w w:val="98"/>
        </w:rPr>
        <w:t>Y</w:t>
      </w:r>
      <w:r w:rsidR="00CF1B0D" w:rsidRPr="001424F4">
        <w:rPr>
          <w:color w:val="000000"/>
          <w:spacing w:val="2"/>
          <w:w w:val="98"/>
        </w:rPr>
        <w:t>o</w:t>
      </w:r>
      <w:r w:rsidR="00CF1B0D" w:rsidRPr="001424F4">
        <w:rPr>
          <w:color w:val="000000"/>
          <w:w w:val="98"/>
        </w:rPr>
        <w:t>u</w:t>
      </w:r>
      <w:r w:rsidR="00CF1B0D" w:rsidRPr="001424F4">
        <w:rPr>
          <w:color w:val="000000"/>
          <w:spacing w:val="1"/>
          <w:w w:val="98"/>
        </w:rPr>
        <w:t>t</w:t>
      </w:r>
      <w:r w:rsidR="00CF1B0D" w:rsidRPr="001424F4">
        <w:rPr>
          <w:color w:val="000000"/>
          <w:w w:val="98"/>
        </w:rPr>
        <w:t>h</w:t>
      </w:r>
      <w:r w:rsidR="00CF1B0D" w:rsidRPr="001424F4">
        <w:rPr>
          <w:color w:val="000000"/>
          <w:spacing w:val="11"/>
          <w:w w:val="98"/>
        </w:rPr>
        <w:t xml:space="preserve"> </w:t>
      </w:r>
      <w:r w:rsidR="00CF1B0D" w:rsidRPr="001424F4">
        <w:rPr>
          <w:color w:val="000000"/>
          <w:w w:val="79"/>
        </w:rPr>
        <w:t>L</w:t>
      </w:r>
      <w:r w:rsidR="00CF1B0D" w:rsidRPr="001424F4">
        <w:rPr>
          <w:color w:val="000000"/>
          <w:w w:val="107"/>
        </w:rPr>
        <w:t>e</w:t>
      </w:r>
      <w:r w:rsidR="00CF1B0D" w:rsidRPr="001424F4">
        <w:rPr>
          <w:color w:val="000000"/>
          <w:w w:val="95"/>
        </w:rPr>
        <w:t>a</w:t>
      </w:r>
      <w:r w:rsidR="00CF1B0D" w:rsidRPr="001424F4">
        <w:rPr>
          <w:color w:val="000000"/>
          <w:w w:val="101"/>
        </w:rPr>
        <w:t>d</w:t>
      </w:r>
      <w:r w:rsidR="00CF1B0D" w:rsidRPr="001424F4">
        <w:rPr>
          <w:color w:val="000000"/>
          <w:w w:val="107"/>
        </w:rPr>
        <w:t>e</w:t>
      </w:r>
      <w:r w:rsidR="00CF1B0D" w:rsidRPr="001424F4">
        <w:rPr>
          <w:color w:val="000000"/>
          <w:w w:val="117"/>
        </w:rPr>
        <w:t>r</w:t>
      </w:r>
      <w:r w:rsidR="00CF1B0D" w:rsidRPr="001424F4">
        <w:rPr>
          <w:color w:val="000000"/>
          <w:w w:val="98"/>
        </w:rPr>
        <w:t>s</w:t>
      </w:r>
      <w:r w:rsidR="00CF1B0D" w:rsidRPr="001424F4">
        <w:rPr>
          <w:color w:val="000000"/>
          <w:spacing w:val="2"/>
          <w:w w:val="99"/>
        </w:rPr>
        <w:t>h</w:t>
      </w:r>
      <w:r w:rsidR="00CF1B0D" w:rsidRPr="001424F4">
        <w:rPr>
          <w:color w:val="000000"/>
          <w:spacing w:val="-2"/>
          <w:w w:val="78"/>
        </w:rPr>
        <w:t>i</w:t>
      </w:r>
      <w:r w:rsidR="00CF1B0D" w:rsidRPr="001424F4">
        <w:rPr>
          <w:color w:val="000000"/>
          <w:w w:val="99"/>
        </w:rPr>
        <w:t>p</w:t>
      </w:r>
      <w:r w:rsidR="00CF1B0D" w:rsidRPr="001424F4">
        <w:rPr>
          <w:color w:val="000000"/>
          <w:spacing w:val="10"/>
        </w:rPr>
        <w:t xml:space="preserve"> </w:t>
      </w:r>
      <w:r w:rsidR="00CF1B0D" w:rsidRPr="001424F4">
        <w:rPr>
          <w:color w:val="000000"/>
        </w:rPr>
        <w:t>Pro</w:t>
      </w:r>
      <w:r w:rsidR="00CF1B0D" w:rsidRPr="001424F4">
        <w:rPr>
          <w:color w:val="000000"/>
          <w:spacing w:val="-1"/>
        </w:rPr>
        <w:t>g</w:t>
      </w:r>
      <w:r w:rsidR="00CF1B0D" w:rsidRPr="001424F4">
        <w:rPr>
          <w:color w:val="000000"/>
          <w:spacing w:val="3"/>
        </w:rPr>
        <w:t>r</w:t>
      </w:r>
      <w:r w:rsidR="00CF1B0D" w:rsidRPr="001424F4">
        <w:rPr>
          <w:color w:val="000000"/>
        </w:rPr>
        <w:t>am</w:t>
      </w:r>
      <w:r w:rsidR="00CF1B0D" w:rsidRPr="001424F4">
        <w:rPr>
          <w:color w:val="000000"/>
          <w:spacing w:val="6"/>
        </w:rPr>
        <w:t xml:space="preserve"> </w:t>
      </w:r>
      <w:r w:rsidR="00CF1B0D" w:rsidRPr="001424F4">
        <w:rPr>
          <w:color w:val="000000"/>
        </w:rPr>
        <w:t>G</w:t>
      </w:r>
      <w:r w:rsidR="00CF1B0D" w:rsidRPr="001424F4">
        <w:rPr>
          <w:color w:val="000000"/>
          <w:spacing w:val="-1"/>
        </w:rPr>
        <w:t>r</w:t>
      </w:r>
      <w:r w:rsidR="00CF1B0D" w:rsidRPr="001424F4">
        <w:rPr>
          <w:color w:val="000000"/>
          <w:spacing w:val="3"/>
        </w:rPr>
        <w:t>a</w:t>
      </w:r>
      <w:r w:rsidR="00CF1B0D" w:rsidRPr="001424F4">
        <w:rPr>
          <w:color w:val="000000"/>
          <w:spacing w:val="-2"/>
        </w:rPr>
        <w:t>d</w:t>
      </w:r>
      <w:r w:rsidR="00CF1B0D" w:rsidRPr="001424F4">
        <w:rPr>
          <w:color w:val="000000"/>
          <w:spacing w:val="2"/>
        </w:rPr>
        <w:t>u</w:t>
      </w:r>
      <w:r w:rsidR="00CF1B0D" w:rsidRPr="001424F4">
        <w:rPr>
          <w:color w:val="000000"/>
          <w:spacing w:val="-1"/>
        </w:rPr>
        <w:t>a</w:t>
      </w:r>
      <w:r w:rsidR="00CF1B0D" w:rsidRPr="001424F4">
        <w:rPr>
          <w:color w:val="000000"/>
          <w:spacing w:val="1"/>
        </w:rPr>
        <w:t>t</w:t>
      </w:r>
      <w:r w:rsidR="00CF1B0D" w:rsidRPr="001424F4">
        <w:rPr>
          <w:color w:val="000000"/>
        </w:rPr>
        <w:t>e</w:t>
      </w:r>
      <w:r w:rsidR="00CF1B0D" w:rsidRPr="001424F4">
        <w:rPr>
          <w:color w:val="000000"/>
          <w:spacing w:val="26"/>
        </w:rPr>
        <w:t xml:space="preserve"> </w:t>
      </w:r>
      <w:r w:rsidR="00CF1B0D" w:rsidRPr="001424F4">
        <w:rPr>
          <w:color w:val="000000"/>
          <w:spacing w:val="1"/>
        </w:rPr>
        <w:t>(</w:t>
      </w:r>
      <w:r w:rsidR="00CF1B0D" w:rsidRPr="001424F4">
        <w:rPr>
          <w:color w:val="000000"/>
          <w:spacing w:val="2"/>
        </w:rPr>
        <w:t>2</w:t>
      </w:r>
      <w:r w:rsidR="00CF1B0D" w:rsidRPr="001424F4">
        <w:rPr>
          <w:color w:val="000000"/>
        </w:rPr>
        <w:t>0</w:t>
      </w:r>
      <w:r w:rsidR="00CF1B0D" w:rsidRPr="001424F4">
        <w:rPr>
          <w:color w:val="000000"/>
          <w:spacing w:val="2"/>
        </w:rPr>
        <w:t>1</w:t>
      </w:r>
      <w:r w:rsidR="00CF1B0D" w:rsidRPr="001424F4">
        <w:rPr>
          <w:color w:val="000000"/>
        </w:rPr>
        <w:t>4</w:t>
      </w:r>
      <w:r w:rsidR="00CF1B0D" w:rsidRPr="001424F4">
        <w:rPr>
          <w:color w:val="000000"/>
          <w:spacing w:val="-1"/>
        </w:rPr>
        <w:t xml:space="preserve"> </w:t>
      </w:r>
      <w:r w:rsidR="00CF1B0D" w:rsidRPr="001424F4">
        <w:rPr>
          <w:color w:val="000000"/>
        </w:rPr>
        <w:t>–</w:t>
      </w:r>
      <w:r w:rsidR="00CF1B0D" w:rsidRPr="001424F4">
        <w:rPr>
          <w:color w:val="000000"/>
          <w:spacing w:val="6"/>
        </w:rPr>
        <w:t xml:space="preserve"> </w:t>
      </w:r>
      <w:r w:rsidR="00CF1B0D" w:rsidRPr="001424F4">
        <w:rPr>
          <w:color w:val="000000"/>
          <w:spacing w:val="2"/>
        </w:rPr>
        <w:t>2</w:t>
      </w:r>
      <w:r w:rsidR="00CF1B0D" w:rsidRPr="001424F4">
        <w:rPr>
          <w:color w:val="000000"/>
          <w:spacing w:val="-2"/>
        </w:rPr>
        <w:t>0</w:t>
      </w:r>
      <w:r w:rsidR="00CF1B0D" w:rsidRPr="001424F4">
        <w:rPr>
          <w:color w:val="000000"/>
          <w:spacing w:val="2"/>
        </w:rPr>
        <w:t>15</w:t>
      </w:r>
      <w:r w:rsidR="00CF1B0D" w:rsidRPr="001424F4">
        <w:rPr>
          <w:color w:val="000000"/>
        </w:rPr>
        <w:t>)</w:t>
      </w:r>
    </w:p>
    <w:p w:rsidR="00A74376" w:rsidRPr="001424F4" w:rsidRDefault="00B31157" w:rsidP="00D100C2">
      <w:pPr>
        <w:spacing w:before="10"/>
        <w:ind w:left="100"/>
        <w:rPr>
          <w:color w:val="858585"/>
          <w:w w:val="67"/>
        </w:rPr>
      </w:pPr>
      <w:r w:rsidRPr="001424F4">
        <w:rPr>
          <w:color w:val="858585"/>
          <w:w w:val="67"/>
        </w:rPr>
        <w:t>►</w:t>
      </w:r>
      <w:r w:rsidR="00CF1B0D" w:rsidRPr="001424F4">
        <w:rPr>
          <w:color w:val="858585"/>
          <w:w w:val="67"/>
        </w:rPr>
        <w:t xml:space="preserve">      </w:t>
      </w:r>
      <w:r w:rsidR="00CF1B0D" w:rsidRPr="001424F4">
        <w:t>Debate Team (2012 – 2014)</w:t>
      </w:r>
    </w:p>
    <w:p w:rsidR="00B86FA0" w:rsidRDefault="00B31157" w:rsidP="00725049">
      <w:pPr>
        <w:spacing w:before="10"/>
        <w:ind w:left="100"/>
      </w:pPr>
      <w:r w:rsidRPr="001424F4">
        <w:rPr>
          <w:color w:val="858585"/>
          <w:w w:val="67"/>
        </w:rPr>
        <w:t>►</w:t>
      </w:r>
      <w:r w:rsidR="00CF1B0D" w:rsidRPr="001424F4">
        <w:rPr>
          <w:color w:val="858585"/>
          <w:w w:val="67"/>
        </w:rPr>
        <w:t xml:space="preserve">      </w:t>
      </w:r>
      <w:r w:rsidR="00CF1B0D" w:rsidRPr="001424F4">
        <w:t>Vice President of Robotics Club (2012 – 2014)</w:t>
      </w:r>
    </w:p>
    <w:p w:rsidR="00EA7BC6" w:rsidRDefault="00EA7BC6" w:rsidP="00725049">
      <w:pPr>
        <w:spacing w:before="10"/>
        <w:ind w:left="100"/>
      </w:pPr>
    </w:p>
    <w:p w:rsidR="00EA7BC6" w:rsidRPr="00EA7BC6" w:rsidRDefault="00EA7BC6" w:rsidP="009C1927">
      <w:pPr>
        <w:spacing w:before="10"/>
        <w:rPr>
          <w:color w:val="858585"/>
          <w:w w:val="67"/>
          <w:sz w:val="24"/>
          <w:szCs w:val="24"/>
        </w:rPr>
      </w:pPr>
    </w:p>
    <w:sectPr w:rsidR="00EA7BC6" w:rsidRPr="00EA7BC6" w:rsidSect="006E0B91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D65"/>
    <w:multiLevelType w:val="multilevel"/>
    <w:tmpl w:val="23B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3B28"/>
    <w:multiLevelType w:val="multilevel"/>
    <w:tmpl w:val="52D4F0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3A416C"/>
    <w:multiLevelType w:val="hybridMultilevel"/>
    <w:tmpl w:val="F5F6869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2A205799"/>
    <w:multiLevelType w:val="hybridMultilevel"/>
    <w:tmpl w:val="70DE6A46"/>
    <w:lvl w:ilvl="0" w:tplc="C33EA6D2">
      <w:numFmt w:val="bullet"/>
      <w:lvlText w:val=""/>
      <w:lvlJc w:val="left"/>
      <w:pPr>
        <w:ind w:left="836" w:hanging="375"/>
      </w:pPr>
      <w:rPr>
        <w:rFonts w:ascii="Times New Roman" w:eastAsia="Times New Roman" w:hAnsi="Times New Roman" w:cs="Times New Roman" w:hint="default"/>
        <w:w w:val="58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2A7468B8"/>
    <w:multiLevelType w:val="hybridMultilevel"/>
    <w:tmpl w:val="76F4088E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5" w15:restartNumberingAfterBreak="0">
    <w:nsid w:val="46557C83"/>
    <w:multiLevelType w:val="hybridMultilevel"/>
    <w:tmpl w:val="E4E84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A2C"/>
    <w:multiLevelType w:val="hybridMultilevel"/>
    <w:tmpl w:val="F7EA513C"/>
    <w:lvl w:ilvl="0" w:tplc="FF68F1A6">
      <w:numFmt w:val="bullet"/>
      <w:lvlText w:val="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4D12"/>
    <w:multiLevelType w:val="hybridMultilevel"/>
    <w:tmpl w:val="D7E278D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6D907B5F"/>
    <w:multiLevelType w:val="hybridMultilevel"/>
    <w:tmpl w:val="A0C887E2"/>
    <w:lvl w:ilvl="0" w:tplc="C33EA6D2">
      <w:numFmt w:val="bullet"/>
      <w:lvlText w:val=""/>
      <w:lvlJc w:val="left"/>
      <w:pPr>
        <w:ind w:left="1297" w:hanging="375"/>
      </w:pPr>
      <w:rPr>
        <w:rFonts w:ascii="Times New Roman" w:eastAsia="Times New Roman" w:hAnsi="Times New Roman" w:cs="Times New Roman" w:hint="default"/>
        <w:w w:val="58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9" w15:restartNumberingAfterBreak="0">
    <w:nsid w:val="7A597683"/>
    <w:multiLevelType w:val="hybridMultilevel"/>
    <w:tmpl w:val="837CB2C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7F581580"/>
    <w:multiLevelType w:val="hybridMultilevel"/>
    <w:tmpl w:val="F57AED46"/>
    <w:lvl w:ilvl="0" w:tplc="FF68F1A6">
      <w:numFmt w:val="bullet"/>
      <w:lvlText w:val="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1NDE0MTY2NzY0MjNX0lEKTi0uzszPAykwNKsFAOCIQGItAAAA"/>
  </w:docVars>
  <w:rsids>
    <w:rsidRoot w:val="00A74376"/>
    <w:rsid w:val="00023320"/>
    <w:rsid w:val="000401B1"/>
    <w:rsid w:val="00042C8B"/>
    <w:rsid w:val="00062649"/>
    <w:rsid w:val="00074A18"/>
    <w:rsid w:val="000965F4"/>
    <w:rsid w:val="000B6BC4"/>
    <w:rsid w:val="000C588C"/>
    <w:rsid w:val="001424F4"/>
    <w:rsid w:val="00153256"/>
    <w:rsid w:val="00171D69"/>
    <w:rsid w:val="00190BC4"/>
    <w:rsid w:val="001A4618"/>
    <w:rsid w:val="001B3771"/>
    <w:rsid w:val="001E59CA"/>
    <w:rsid w:val="001F6941"/>
    <w:rsid w:val="00210DDA"/>
    <w:rsid w:val="002237D3"/>
    <w:rsid w:val="002262BB"/>
    <w:rsid w:val="00280C46"/>
    <w:rsid w:val="002C755C"/>
    <w:rsid w:val="002F6B34"/>
    <w:rsid w:val="00301A7B"/>
    <w:rsid w:val="00341695"/>
    <w:rsid w:val="00412625"/>
    <w:rsid w:val="00443BE8"/>
    <w:rsid w:val="00451C3A"/>
    <w:rsid w:val="004B0A4A"/>
    <w:rsid w:val="00516BF6"/>
    <w:rsid w:val="005358CE"/>
    <w:rsid w:val="00561AB1"/>
    <w:rsid w:val="0058385B"/>
    <w:rsid w:val="0059605A"/>
    <w:rsid w:val="005A3AEA"/>
    <w:rsid w:val="005E69BD"/>
    <w:rsid w:val="005F2C26"/>
    <w:rsid w:val="005F6AA7"/>
    <w:rsid w:val="00601C3E"/>
    <w:rsid w:val="00624CAD"/>
    <w:rsid w:val="0064062A"/>
    <w:rsid w:val="00675F79"/>
    <w:rsid w:val="006C0AC6"/>
    <w:rsid w:val="006E0B91"/>
    <w:rsid w:val="006E6089"/>
    <w:rsid w:val="006F6223"/>
    <w:rsid w:val="00725049"/>
    <w:rsid w:val="00731DCC"/>
    <w:rsid w:val="007541D5"/>
    <w:rsid w:val="0078442E"/>
    <w:rsid w:val="007F5DB1"/>
    <w:rsid w:val="00801315"/>
    <w:rsid w:val="008071AA"/>
    <w:rsid w:val="00862A6A"/>
    <w:rsid w:val="00876DE9"/>
    <w:rsid w:val="0089721E"/>
    <w:rsid w:val="008E016D"/>
    <w:rsid w:val="008F2637"/>
    <w:rsid w:val="009210FC"/>
    <w:rsid w:val="009744FE"/>
    <w:rsid w:val="009C1927"/>
    <w:rsid w:val="009C51FD"/>
    <w:rsid w:val="009D3577"/>
    <w:rsid w:val="00A6385F"/>
    <w:rsid w:val="00A74376"/>
    <w:rsid w:val="00A911BF"/>
    <w:rsid w:val="00A9617E"/>
    <w:rsid w:val="00A97BB5"/>
    <w:rsid w:val="00AA260C"/>
    <w:rsid w:val="00AC2976"/>
    <w:rsid w:val="00AC50CC"/>
    <w:rsid w:val="00B012D0"/>
    <w:rsid w:val="00B17DAE"/>
    <w:rsid w:val="00B262D2"/>
    <w:rsid w:val="00B31157"/>
    <w:rsid w:val="00B40924"/>
    <w:rsid w:val="00B4777D"/>
    <w:rsid w:val="00B6247F"/>
    <w:rsid w:val="00B647A8"/>
    <w:rsid w:val="00B86FA0"/>
    <w:rsid w:val="00BD4180"/>
    <w:rsid w:val="00C270C0"/>
    <w:rsid w:val="00C31A6C"/>
    <w:rsid w:val="00C4567C"/>
    <w:rsid w:val="00C5040E"/>
    <w:rsid w:val="00C7544B"/>
    <w:rsid w:val="00CD0CE2"/>
    <w:rsid w:val="00CD1394"/>
    <w:rsid w:val="00CF1B0D"/>
    <w:rsid w:val="00D02710"/>
    <w:rsid w:val="00D100C2"/>
    <w:rsid w:val="00D25E2A"/>
    <w:rsid w:val="00D4319F"/>
    <w:rsid w:val="00DD5A0A"/>
    <w:rsid w:val="00DE7770"/>
    <w:rsid w:val="00DF73DB"/>
    <w:rsid w:val="00E044B5"/>
    <w:rsid w:val="00E47092"/>
    <w:rsid w:val="00E47AFA"/>
    <w:rsid w:val="00E510D4"/>
    <w:rsid w:val="00EA3388"/>
    <w:rsid w:val="00EA7BC6"/>
    <w:rsid w:val="00F503EA"/>
    <w:rsid w:val="00F51D48"/>
    <w:rsid w:val="00F60B78"/>
    <w:rsid w:val="00F73D49"/>
    <w:rsid w:val="00F916F9"/>
    <w:rsid w:val="00FB748C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747B"/>
  <w15:docId w15:val="{89AECFE8-00FE-45D3-9323-56E3956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60B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1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57"/>
    <w:rPr>
      <w:rFonts w:ascii="Segoe UI" w:hAnsi="Segoe UI" w:cs="Segoe UI"/>
      <w:sz w:val="18"/>
      <w:szCs w:val="18"/>
    </w:rPr>
  </w:style>
  <w:style w:type="character" w:customStyle="1" w:styleId="public-profile-url">
    <w:name w:val="public-profile-url"/>
    <w:basedOn w:val="DefaultParagraphFont"/>
    <w:rsid w:val="0078442E"/>
  </w:style>
  <w:style w:type="character" w:customStyle="1" w:styleId="apple-converted-space">
    <w:name w:val="apple-converted-space"/>
    <w:basedOn w:val="DefaultParagraphFont"/>
    <w:rsid w:val="00AC2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7FC0E-867B-4344-9A98-6B8C9B86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Martinez</dc:creator>
  <cp:lastModifiedBy>Jesse Martinez</cp:lastModifiedBy>
  <cp:revision>7</cp:revision>
  <cp:lastPrinted>2017-09-24T00:30:00Z</cp:lastPrinted>
  <dcterms:created xsi:type="dcterms:W3CDTF">2017-12-20T23:36:00Z</dcterms:created>
  <dcterms:modified xsi:type="dcterms:W3CDTF">2018-04-10T22:55:00Z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1205395444</vt:i4>
  </property>
</Properties>
</file>